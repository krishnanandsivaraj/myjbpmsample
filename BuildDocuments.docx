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3A" w:rsidRDefault="00EE133A">
      <w:pPr>
        <w:spacing w:line="200" w:lineRule="exact"/>
      </w:pPr>
    </w:p>
    <w:p w:rsidR="00EE133A" w:rsidRDefault="00EE133A">
      <w:pPr>
        <w:spacing w:before="18" w:line="200" w:lineRule="exact"/>
      </w:pPr>
    </w:p>
    <w:p w:rsidR="00EE133A" w:rsidRDefault="007A78F8">
      <w:pPr>
        <w:spacing w:before="85" w:line="171" w:lineRule="auto"/>
        <w:ind w:left="7610" w:right="117" w:hanging="5843"/>
        <w:jc w:val="right"/>
        <w:rPr>
          <w:rFonts w:ascii="Calibri" w:eastAsia="Calibri" w:hAnsi="Calibri" w:cs="Calibri"/>
          <w:b/>
          <w:color w:val="585858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9AD0"/>
          <w:sz w:val="36"/>
          <w:szCs w:val="36"/>
        </w:rPr>
        <w:t>Krish</w:t>
      </w:r>
      <w:r>
        <w:rPr>
          <w:rFonts w:ascii="Calibri" w:eastAsia="Calibri" w:hAnsi="Calibri" w:cs="Calibri"/>
          <w:b/>
          <w:color w:val="009AD0"/>
          <w:spacing w:val="2"/>
          <w:sz w:val="36"/>
          <w:szCs w:val="36"/>
        </w:rPr>
        <w:t>n</w:t>
      </w:r>
      <w:r>
        <w:rPr>
          <w:rFonts w:ascii="Calibri" w:eastAsia="Calibri" w:hAnsi="Calibri" w:cs="Calibri"/>
          <w:b/>
          <w:color w:val="009AD0"/>
          <w:sz w:val="36"/>
          <w:szCs w:val="36"/>
        </w:rPr>
        <w:t>an</w:t>
      </w:r>
      <w:r>
        <w:rPr>
          <w:rFonts w:ascii="Calibri" w:eastAsia="Calibri" w:hAnsi="Calibri" w:cs="Calibri"/>
          <w:b/>
          <w:color w:val="009AD0"/>
          <w:spacing w:val="-1"/>
          <w:sz w:val="36"/>
          <w:szCs w:val="36"/>
        </w:rPr>
        <w:t>a</w:t>
      </w:r>
      <w:r>
        <w:rPr>
          <w:rFonts w:ascii="Calibri" w:eastAsia="Calibri" w:hAnsi="Calibri" w:cs="Calibri"/>
          <w:b/>
          <w:color w:val="009AD0"/>
          <w:spacing w:val="1"/>
          <w:sz w:val="36"/>
          <w:szCs w:val="36"/>
        </w:rPr>
        <w:t>n</w:t>
      </w:r>
      <w:r>
        <w:rPr>
          <w:rFonts w:ascii="Calibri" w:eastAsia="Calibri" w:hAnsi="Calibri" w:cs="Calibri"/>
          <w:b/>
          <w:color w:val="009AD0"/>
          <w:sz w:val="36"/>
          <w:szCs w:val="36"/>
        </w:rPr>
        <w:t>d</w:t>
      </w:r>
      <w:proofErr w:type="spellEnd"/>
      <w:r>
        <w:rPr>
          <w:rFonts w:ascii="Calibri" w:eastAsia="Calibri" w:hAnsi="Calibri" w:cs="Calibri"/>
          <w:b/>
          <w:color w:val="009AD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Si</w:t>
      </w:r>
      <w:r>
        <w:rPr>
          <w:rFonts w:ascii="Calibri" w:eastAsia="Calibri" w:hAnsi="Calibri" w:cs="Calibri"/>
          <w:b/>
          <w:color w:val="000000"/>
          <w:spacing w:val="-2"/>
          <w:sz w:val="36"/>
          <w:szCs w:val="36"/>
        </w:rPr>
        <w:t>v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araj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                                         </w:t>
      </w:r>
      <w:r>
        <w:rPr>
          <w:rFonts w:ascii="Calibri" w:eastAsia="Calibri" w:hAnsi="Calibri" w:cs="Calibri"/>
          <w:b/>
          <w:color w:val="585858"/>
          <w:spacing w:val="1"/>
          <w:position w:val="7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585858"/>
          <w:position w:val="7"/>
          <w:sz w:val="22"/>
          <w:szCs w:val="22"/>
        </w:rPr>
        <w:t>+</w:t>
      </w:r>
      <w:r>
        <w:rPr>
          <w:rFonts w:ascii="Calibri" w:eastAsia="Calibri" w:hAnsi="Calibri" w:cs="Calibri"/>
          <w:b/>
          <w:color w:val="585858"/>
          <w:spacing w:val="-1"/>
          <w:position w:val="7"/>
          <w:sz w:val="22"/>
          <w:szCs w:val="22"/>
        </w:rPr>
        <w:t>9</w:t>
      </w:r>
      <w:r>
        <w:rPr>
          <w:rFonts w:ascii="Calibri" w:eastAsia="Calibri" w:hAnsi="Calibri" w:cs="Calibri"/>
          <w:b/>
          <w:color w:val="585858"/>
          <w:spacing w:val="1"/>
          <w:position w:val="7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585858"/>
          <w:spacing w:val="-1"/>
          <w:position w:val="7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585858"/>
          <w:position w:val="7"/>
          <w:sz w:val="22"/>
          <w:szCs w:val="22"/>
        </w:rPr>
        <w:t>9</w:t>
      </w:r>
      <w:r>
        <w:rPr>
          <w:rFonts w:ascii="Calibri" w:eastAsia="Calibri" w:hAnsi="Calibri" w:cs="Calibri"/>
          <w:b/>
          <w:color w:val="585858"/>
          <w:spacing w:val="1"/>
          <w:position w:val="7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585858"/>
          <w:spacing w:val="-2"/>
          <w:position w:val="7"/>
          <w:sz w:val="22"/>
          <w:szCs w:val="22"/>
        </w:rPr>
        <w:t>4</w:t>
      </w:r>
      <w:r>
        <w:rPr>
          <w:rFonts w:ascii="Calibri" w:eastAsia="Calibri" w:hAnsi="Calibri" w:cs="Calibri"/>
          <w:b/>
          <w:color w:val="585858"/>
          <w:position w:val="7"/>
          <w:sz w:val="22"/>
          <w:szCs w:val="22"/>
        </w:rPr>
        <w:t>3</w:t>
      </w:r>
      <w:r>
        <w:rPr>
          <w:rFonts w:ascii="Calibri" w:eastAsia="Calibri" w:hAnsi="Calibri" w:cs="Calibri"/>
          <w:b/>
          <w:color w:val="585858"/>
          <w:spacing w:val="1"/>
          <w:position w:val="7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585858"/>
          <w:spacing w:val="-2"/>
          <w:position w:val="7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585858"/>
          <w:position w:val="7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585858"/>
          <w:spacing w:val="-1"/>
          <w:position w:val="7"/>
          <w:sz w:val="22"/>
          <w:szCs w:val="22"/>
        </w:rPr>
        <w:t>9</w:t>
      </w:r>
      <w:r>
        <w:rPr>
          <w:rFonts w:ascii="Calibri" w:eastAsia="Calibri" w:hAnsi="Calibri" w:cs="Calibri"/>
          <w:b/>
          <w:color w:val="585858"/>
          <w:spacing w:val="1"/>
          <w:position w:val="7"/>
          <w:sz w:val="22"/>
          <w:szCs w:val="22"/>
        </w:rPr>
        <w:t>8</w:t>
      </w:r>
      <w:r>
        <w:rPr>
          <w:rFonts w:ascii="Calibri" w:eastAsia="Calibri" w:hAnsi="Calibri" w:cs="Calibri"/>
          <w:b/>
          <w:color w:val="585858"/>
          <w:position w:val="7"/>
          <w:sz w:val="22"/>
          <w:szCs w:val="22"/>
        </w:rPr>
        <w:t xml:space="preserve">2 </w:t>
      </w:r>
      <w:hyperlink r:id="rId6">
        <w:r>
          <w:rPr>
            <w:rFonts w:ascii="Calibri" w:eastAsia="Calibri" w:hAnsi="Calibri" w:cs="Calibri"/>
            <w:b/>
            <w:color w:val="585858"/>
            <w:spacing w:val="-1"/>
            <w:sz w:val="22"/>
            <w:szCs w:val="22"/>
          </w:rPr>
          <w:t>do</w:t>
        </w:r>
        <w:r>
          <w:rPr>
            <w:rFonts w:ascii="Calibri" w:eastAsia="Calibri" w:hAnsi="Calibri" w:cs="Calibri"/>
            <w:b/>
            <w:color w:val="585858"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color w:val="585858"/>
            <w:spacing w:val="-1"/>
            <w:sz w:val="22"/>
            <w:szCs w:val="22"/>
          </w:rPr>
          <w:t>ne</w:t>
        </w:r>
        <w:r>
          <w:rPr>
            <w:rFonts w:ascii="Calibri" w:eastAsia="Calibri" w:hAnsi="Calibri" w:cs="Calibri"/>
            <w:b/>
            <w:color w:val="585858"/>
            <w:sz w:val="22"/>
            <w:szCs w:val="22"/>
          </w:rPr>
          <w:t>tkr</w:t>
        </w:r>
        <w:r>
          <w:rPr>
            <w:rFonts w:ascii="Calibri" w:eastAsia="Calibri" w:hAnsi="Calibri" w:cs="Calibri"/>
            <w:b/>
            <w:color w:val="585858"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585858"/>
            <w:sz w:val="22"/>
            <w:szCs w:val="22"/>
          </w:rPr>
          <w:t>sh</w:t>
        </w:r>
        <w:r>
          <w:rPr>
            <w:rFonts w:ascii="Calibri" w:eastAsia="Calibri" w:hAnsi="Calibri" w:cs="Calibri"/>
            <w:b/>
            <w:color w:val="585858"/>
            <w:spacing w:val="1"/>
            <w:sz w:val="22"/>
            <w:szCs w:val="22"/>
          </w:rPr>
          <w:t>@</w:t>
        </w:r>
        <w:r>
          <w:rPr>
            <w:rFonts w:ascii="Calibri" w:eastAsia="Calibri" w:hAnsi="Calibri" w:cs="Calibri"/>
            <w:b/>
            <w:color w:val="585858"/>
            <w:spacing w:val="-1"/>
            <w:sz w:val="22"/>
            <w:szCs w:val="22"/>
          </w:rPr>
          <w:t>ou</w:t>
        </w:r>
        <w:r>
          <w:rPr>
            <w:rFonts w:ascii="Calibri" w:eastAsia="Calibri" w:hAnsi="Calibri" w:cs="Calibri"/>
            <w:b/>
            <w:color w:val="585858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color w:val="585858"/>
            <w:spacing w:val="1"/>
            <w:sz w:val="22"/>
            <w:szCs w:val="22"/>
          </w:rPr>
          <w:t>l</w:t>
        </w:r>
        <w:r>
          <w:rPr>
            <w:rFonts w:ascii="Calibri" w:eastAsia="Calibri" w:hAnsi="Calibri" w:cs="Calibri"/>
            <w:b/>
            <w:color w:val="585858"/>
            <w:spacing w:val="-1"/>
            <w:sz w:val="22"/>
            <w:szCs w:val="22"/>
          </w:rPr>
          <w:t>ook</w:t>
        </w:r>
        <w:r>
          <w:rPr>
            <w:rFonts w:ascii="Calibri" w:eastAsia="Calibri" w:hAnsi="Calibri" w:cs="Calibri"/>
            <w:b/>
            <w:color w:val="585858"/>
            <w:spacing w:val="1"/>
            <w:sz w:val="22"/>
            <w:szCs w:val="22"/>
          </w:rPr>
          <w:t>.c</w:t>
        </w:r>
        <w:r>
          <w:rPr>
            <w:rFonts w:ascii="Calibri" w:eastAsia="Calibri" w:hAnsi="Calibri" w:cs="Calibri"/>
            <w:b/>
            <w:color w:val="585858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b/>
            <w:color w:val="585858"/>
            <w:sz w:val="22"/>
            <w:szCs w:val="22"/>
          </w:rPr>
          <w:t>m</w:t>
        </w:r>
      </w:hyperlink>
    </w:p>
    <w:p w:rsidR="003937F6" w:rsidRPr="003937F6" w:rsidRDefault="008B0396">
      <w:pPr>
        <w:spacing w:before="85" w:line="171" w:lineRule="auto"/>
        <w:ind w:left="7610" w:right="117" w:hanging="5843"/>
        <w:jc w:val="right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9AD0"/>
        </w:rPr>
        <w:t>helperclass</w:t>
      </w:r>
      <w:r w:rsidR="003937F6" w:rsidRPr="003937F6">
        <w:rPr>
          <w:rFonts w:ascii="Calibri" w:eastAsia="Calibri" w:hAnsi="Calibri" w:cs="Calibri"/>
          <w:b/>
          <w:color w:val="009AD0"/>
        </w:rPr>
        <w:t>.wordpress.com</w:t>
      </w:r>
    </w:p>
    <w:p w:rsidR="00EE133A" w:rsidRDefault="003937F6">
      <w:pPr>
        <w:spacing w:line="200" w:lineRule="exact"/>
      </w:pPr>
      <w:r>
        <w:tab/>
      </w:r>
    </w:p>
    <w:p w:rsidR="00EE133A" w:rsidRDefault="00EE133A">
      <w:pPr>
        <w:spacing w:before="1" w:line="260" w:lineRule="exact"/>
        <w:rPr>
          <w:sz w:val="26"/>
          <w:szCs w:val="26"/>
        </w:rPr>
        <w:sectPr w:rsidR="00EE133A">
          <w:pgSz w:w="12240" w:h="15840"/>
          <w:pgMar w:top="1480" w:right="1060" w:bottom="280" w:left="980" w:header="720" w:footer="720" w:gutter="0"/>
          <w:cols w:space="720"/>
        </w:sectPr>
      </w:pPr>
    </w:p>
    <w:p w:rsidR="00EE133A" w:rsidRDefault="00EE133A">
      <w:pPr>
        <w:spacing w:before="18" w:line="260" w:lineRule="exact"/>
        <w:rPr>
          <w:sz w:val="26"/>
          <w:szCs w:val="26"/>
        </w:rPr>
      </w:pPr>
    </w:p>
    <w:p w:rsidR="00EE133A" w:rsidRDefault="007A78F8">
      <w:pPr>
        <w:ind w:left="119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fi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e</w:t>
      </w:r>
    </w:p>
    <w:p w:rsidR="00EE133A" w:rsidRDefault="007A78F8">
      <w:pPr>
        <w:spacing w:before="8" w:line="260" w:lineRule="exact"/>
        <w:ind w:right="307"/>
        <w:rPr>
          <w:rFonts w:ascii="Arial" w:eastAsia="Arial" w:hAnsi="Arial" w:cs="Arial"/>
        </w:rPr>
        <w:sectPr w:rsidR="00EE133A">
          <w:type w:val="continuous"/>
          <w:pgSz w:w="12240" w:h="15840"/>
          <w:pgMar w:top="1480" w:right="1060" w:bottom="280" w:left="980" w:header="720" w:footer="720" w:gutter="0"/>
          <w:cols w:num="2" w:space="720" w:equalWidth="0">
            <w:col w:w="725" w:space="1097"/>
            <w:col w:w="8378"/>
          </w:cols>
        </w:sectPr>
      </w:pPr>
      <w:r>
        <w:br w:type="column"/>
      </w:r>
      <w:r>
        <w:rPr>
          <w:rFonts w:ascii="Arial" w:eastAsia="Arial" w:hAnsi="Arial" w:cs="Arial"/>
          <w:color w:val="333333"/>
          <w:spacing w:val="-1"/>
        </w:rPr>
        <w:lastRenderedPageBreak/>
        <w:t>A</w:t>
      </w:r>
      <w:r>
        <w:rPr>
          <w:rFonts w:ascii="Arial" w:eastAsia="Arial" w:hAnsi="Arial" w:cs="Arial"/>
          <w:color w:val="333333"/>
        </w:rPr>
        <w:t>n</w:t>
      </w:r>
      <w:r w:rsidR="008B0396">
        <w:rPr>
          <w:rFonts w:ascii="Arial" w:eastAsia="Arial" w:hAnsi="Arial" w:cs="Arial"/>
          <w:color w:val="333333"/>
        </w:rPr>
        <w:t xml:space="preserve"> </w:t>
      </w:r>
      <w:r w:rsidR="008B0396">
        <w:rPr>
          <w:rFonts w:ascii="Arial" w:eastAsia="Arial" w:hAnsi="Arial" w:cs="Arial"/>
          <w:color w:val="333333"/>
          <w:spacing w:val="1"/>
        </w:rPr>
        <w:t>e</w:t>
      </w:r>
      <w:r w:rsidR="008B0396">
        <w:rPr>
          <w:rFonts w:ascii="Arial" w:eastAsia="Arial" w:hAnsi="Arial" w:cs="Arial"/>
          <w:color w:val="333333"/>
        </w:rPr>
        <w:t>nt</w:t>
      </w:r>
      <w:r w:rsidR="008B0396">
        <w:rPr>
          <w:rFonts w:ascii="Arial" w:eastAsia="Arial" w:hAnsi="Arial" w:cs="Arial"/>
          <w:color w:val="333333"/>
          <w:spacing w:val="1"/>
        </w:rPr>
        <w:t>h</w:t>
      </w:r>
      <w:r w:rsidR="008B0396">
        <w:rPr>
          <w:rFonts w:ascii="Arial" w:eastAsia="Arial" w:hAnsi="Arial" w:cs="Arial"/>
          <w:color w:val="333333"/>
        </w:rPr>
        <w:t>u</w:t>
      </w:r>
      <w:r w:rsidR="008B0396">
        <w:rPr>
          <w:rFonts w:ascii="Arial" w:eastAsia="Arial" w:hAnsi="Arial" w:cs="Arial"/>
          <w:color w:val="333333"/>
          <w:spacing w:val="1"/>
        </w:rPr>
        <w:t>s</w:t>
      </w:r>
      <w:r w:rsidR="008B0396">
        <w:rPr>
          <w:rFonts w:ascii="Arial" w:eastAsia="Arial" w:hAnsi="Arial" w:cs="Arial"/>
          <w:color w:val="333333"/>
          <w:spacing w:val="-1"/>
        </w:rPr>
        <w:t>i</w:t>
      </w:r>
      <w:r w:rsidR="008B0396">
        <w:rPr>
          <w:rFonts w:ascii="Arial" w:eastAsia="Arial" w:hAnsi="Arial" w:cs="Arial"/>
          <w:color w:val="333333"/>
        </w:rPr>
        <w:t>a</w:t>
      </w:r>
      <w:r w:rsidR="008B0396">
        <w:rPr>
          <w:rFonts w:ascii="Arial" w:eastAsia="Arial" w:hAnsi="Arial" w:cs="Arial"/>
          <w:color w:val="333333"/>
          <w:spacing w:val="1"/>
        </w:rPr>
        <w:t>s</w:t>
      </w:r>
      <w:r w:rsidR="008B0396">
        <w:rPr>
          <w:rFonts w:ascii="Arial" w:eastAsia="Arial" w:hAnsi="Arial" w:cs="Arial"/>
          <w:color w:val="333333"/>
          <w:spacing w:val="2"/>
        </w:rPr>
        <w:t>t</w:t>
      </w:r>
      <w:r w:rsidR="008B0396">
        <w:rPr>
          <w:rFonts w:ascii="Arial" w:eastAsia="Arial" w:hAnsi="Arial" w:cs="Arial"/>
          <w:color w:val="333333"/>
          <w:spacing w:val="-1"/>
        </w:rPr>
        <w:t>i</w:t>
      </w:r>
      <w:r w:rsidR="008B0396">
        <w:rPr>
          <w:rFonts w:ascii="Arial" w:eastAsia="Arial" w:hAnsi="Arial" w:cs="Arial"/>
          <w:color w:val="333333"/>
          <w:spacing w:val="1"/>
        </w:rPr>
        <w:t>c</w:t>
      </w:r>
      <w:r w:rsidR="008B0396">
        <w:rPr>
          <w:rFonts w:ascii="Arial" w:eastAsia="Arial" w:hAnsi="Arial" w:cs="Arial"/>
          <w:color w:val="333333"/>
        </w:rPr>
        <w:t>,</w:t>
      </w:r>
      <w:r w:rsidR="008B0396">
        <w:rPr>
          <w:rFonts w:ascii="Arial" w:eastAsia="Arial" w:hAnsi="Arial" w:cs="Arial"/>
          <w:color w:val="333333"/>
          <w:spacing w:val="1"/>
        </w:rPr>
        <w:t xml:space="preserve"> </w:t>
      </w:r>
      <w:r w:rsidR="008B0396">
        <w:rPr>
          <w:rFonts w:ascii="Arial" w:eastAsia="Arial" w:hAnsi="Arial" w:cs="Arial"/>
          <w:color w:val="333333"/>
        </w:rPr>
        <w:t>s</w:t>
      </w:r>
      <w:r w:rsidR="008B0396">
        <w:rPr>
          <w:rFonts w:ascii="Arial" w:eastAsia="Arial" w:hAnsi="Arial" w:cs="Arial"/>
          <w:color w:val="333333"/>
          <w:spacing w:val="-1"/>
        </w:rPr>
        <w:t>e</w:t>
      </w:r>
      <w:r w:rsidR="008B0396">
        <w:rPr>
          <w:rFonts w:ascii="Arial" w:eastAsia="Arial" w:hAnsi="Arial" w:cs="Arial"/>
          <w:color w:val="333333"/>
          <w:spacing w:val="4"/>
        </w:rPr>
        <w:t>lf</w:t>
      </w:r>
      <w:r>
        <w:rPr>
          <w:rFonts w:ascii="Arial" w:eastAsia="Arial" w:hAnsi="Arial" w:cs="Arial"/>
          <w:color w:val="333333"/>
          <w:spacing w:val="-2"/>
        </w:rPr>
        <w:t>-</w:t>
      </w:r>
      <w:r>
        <w:rPr>
          <w:rFonts w:ascii="Arial" w:eastAsia="Arial" w:hAnsi="Arial" w:cs="Arial"/>
          <w:color w:val="333333"/>
          <w:spacing w:val="4"/>
        </w:rPr>
        <w:t>m</w:t>
      </w:r>
      <w:r>
        <w:rPr>
          <w:rFonts w:ascii="Arial" w:eastAsia="Arial" w:hAnsi="Arial" w:cs="Arial"/>
          <w:color w:val="333333"/>
        </w:rPr>
        <w:t>ot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  <w:spacing w:val="-1"/>
        </w:rPr>
        <w:t>v</w:t>
      </w:r>
      <w:r>
        <w:rPr>
          <w:rFonts w:ascii="Arial" w:eastAsia="Arial" w:hAnsi="Arial" w:cs="Arial"/>
          <w:color w:val="333333"/>
          <w:spacing w:val="2"/>
        </w:rPr>
        <w:t>a</w:t>
      </w:r>
      <w:r>
        <w:rPr>
          <w:rFonts w:ascii="Arial" w:eastAsia="Arial" w:hAnsi="Arial" w:cs="Arial"/>
          <w:color w:val="333333"/>
        </w:rPr>
        <w:t>ted</w:t>
      </w:r>
      <w:r w:rsidR="008B0396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&amp;</w:t>
      </w:r>
      <w:r w:rsidR="008B0396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act</w:t>
      </w:r>
      <w:r>
        <w:rPr>
          <w:rFonts w:ascii="Arial" w:eastAsia="Arial" w:hAnsi="Arial" w:cs="Arial"/>
          <w:color w:val="333333"/>
          <w:spacing w:val="1"/>
        </w:rPr>
        <w:t>i</w:t>
      </w:r>
      <w:r>
        <w:rPr>
          <w:rFonts w:ascii="Arial" w:eastAsia="Arial" w:hAnsi="Arial" w:cs="Arial"/>
          <w:color w:val="333333"/>
        </w:rPr>
        <w:t>on</w:t>
      </w:r>
      <w:r>
        <w:rPr>
          <w:rFonts w:ascii="Arial" w:eastAsia="Arial" w:hAnsi="Arial" w:cs="Arial"/>
          <w:color w:val="333333"/>
          <w:spacing w:val="1"/>
        </w:rPr>
        <w:t>-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3"/>
        </w:rPr>
        <w:t>r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  <w:spacing w:val="2"/>
        </w:rPr>
        <w:t>t</w:t>
      </w:r>
      <w:r>
        <w:rPr>
          <w:rFonts w:ascii="Arial" w:eastAsia="Arial" w:hAnsi="Arial" w:cs="Arial"/>
          <w:color w:val="333333"/>
        </w:rPr>
        <w:t>ed</w:t>
      </w:r>
      <w:r w:rsidR="008B0396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1"/>
        </w:rPr>
        <w:t>s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2"/>
        </w:rPr>
        <w:t>ft</w:t>
      </w:r>
      <w:r>
        <w:rPr>
          <w:rFonts w:ascii="Arial" w:eastAsia="Arial" w:hAnsi="Arial" w:cs="Arial"/>
          <w:color w:val="333333"/>
        </w:rPr>
        <w:t>ware</w:t>
      </w:r>
      <w:r w:rsidR="008B0396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  <w:spacing w:val="2"/>
        </w:rPr>
        <w:t>n</w:t>
      </w:r>
      <w:r>
        <w:rPr>
          <w:rFonts w:ascii="Arial" w:eastAsia="Arial" w:hAnsi="Arial" w:cs="Arial"/>
          <w:color w:val="333333"/>
        </w:rPr>
        <w:t>g</w:t>
      </w:r>
      <w:r>
        <w:rPr>
          <w:rFonts w:ascii="Arial" w:eastAsia="Arial" w:hAnsi="Arial" w:cs="Arial"/>
          <w:color w:val="333333"/>
          <w:spacing w:val="1"/>
        </w:rPr>
        <w:t>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er</w:t>
      </w:r>
      <w:r w:rsidR="008B0396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1"/>
        </w:rPr>
        <w:t>x</w:t>
      </w:r>
      <w:r>
        <w:rPr>
          <w:rFonts w:ascii="Arial" w:eastAsia="Arial" w:hAnsi="Arial" w:cs="Arial"/>
          <w:color w:val="333333"/>
          <w:spacing w:val="2"/>
        </w:rPr>
        <w:t>p</w:t>
      </w:r>
      <w:r>
        <w:rPr>
          <w:rFonts w:ascii="Arial" w:eastAsia="Arial" w:hAnsi="Arial" w:cs="Arial"/>
          <w:color w:val="333333"/>
        </w:rPr>
        <w:t>eri</w:t>
      </w:r>
      <w:r>
        <w:rPr>
          <w:rFonts w:ascii="Arial" w:eastAsia="Arial" w:hAnsi="Arial" w:cs="Arial"/>
          <w:color w:val="333333"/>
          <w:spacing w:val="1"/>
        </w:rPr>
        <w:t>e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1"/>
        </w:rPr>
        <w:t>c</w:t>
      </w:r>
      <w:r>
        <w:rPr>
          <w:rFonts w:ascii="Arial" w:eastAsia="Arial" w:hAnsi="Arial" w:cs="Arial"/>
          <w:color w:val="333333"/>
        </w:rPr>
        <w:t>ed</w:t>
      </w:r>
      <w:r w:rsidR="008B0396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1"/>
        </w:rPr>
        <w:t>i</w:t>
      </w:r>
      <w:r>
        <w:rPr>
          <w:rFonts w:ascii="Arial" w:eastAsia="Arial" w:hAnsi="Arial" w:cs="Arial"/>
          <w:color w:val="333333"/>
        </w:rPr>
        <w:t>n M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  <w:spacing w:val="1"/>
        </w:rPr>
        <w:t>cr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1"/>
        </w:rPr>
        <w:t>s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2"/>
        </w:rPr>
        <w:t>f</w:t>
      </w:r>
      <w:r>
        <w:rPr>
          <w:rFonts w:ascii="Arial" w:eastAsia="Arial" w:hAnsi="Arial" w:cs="Arial"/>
          <w:color w:val="333333"/>
        </w:rPr>
        <w:t>t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3"/>
        </w:rPr>
        <w:t>T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1"/>
        </w:rPr>
        <w:t>c</w:t>
      </w:r>
      <w:r>
        <w:rPr>
          <w:rFonts w:ascii="Arial" w:eastAsia="Arial" w:hAnsi="Arial" w:cs="Arial"/>
          <w:color w:val="333333"/>
        </w:rPr>
        <w:t>h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1"/>
        </w:rPr>
        <w:t>l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es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2"/>
        </w:rPr>
        <w:t>t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3"/>
        </w:rPr>
        <w:t>k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ng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2"/>
        </w:rPr>
        <w:t>u</w:t>
      </w:r>
      <w:r>
        <w:rPr>
          <w:rFonts w:ascii="Arial" w:eastAsia="Arial" w:hAnsi="Arial" w:cs="Arial"/>
          <w:color w:val="333333"/>
        </w:rPr>
        <w:t>p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ch</w:t>
      </w:r>
      <w:r>
        <w:rPr>
          <w:rFonts w:ascii="Arial" w:eastAsia="Arial" w:hAnsi="Arial" w:cs="Arial"/>
          <w:color w:val="333333"/>
          <w:spacing w:val="1"/>
        </w:rPr>
        <w:t>a</w:t>
      </w:r>
      <w:r>
        <w:rPr>
          <w:rFonts w:ascii="Arial" w:eastAsia="Arial" w:hAnsi="Arial" w:cs="Arial"/>
          <w:color w:val="333333"/>
          <w:spacing w:val="-1"/>
        </w:rPr>
        <w:t>ll</w:t>
      </w:r>
      <w:r>
        <w:rPr>
          <w:rFonts w:ascii="Arial" w:eastAsia="Arial" w:hAnsi="Arial" w:cs="Arial"/>
          <w:color w:val="333333"/>
          <w:spacing w:val="2"/>
        </w:rPr>
        <w:t>e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ng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  <w:spacing w:val="1"/>
        </w:rPr>
        <w:t>s</w:t>
      </w:r>
      <w:r>
        <w:rPr>
          <w:rFonts w:ascii="Arial" w:eastAsia="Arial" w:hAnsi="Arial" w:cs="Arial"/>
          <w:color w:val="333333"/>
          <w:spacing w:val="3"/>
        </w:rPr>
        <w:t>k</w:t>
      </w:r>
      <w:r>
        <w:rPr>
          <w:rFonts w:ascii="Arial" w:eastAsia="Arial" w:hAnsi="Arial" w:cs="Arial"/>
          <w:color w:val="333333"/>
        </w:rPr>
        <w:t>s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2"/>
        </w:rPr>
        <w:t>v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3"/>
        </w:rPr>
        <w:t>r</w:t>
      </w:r>
      <w:r>
        <w:rPr>
          <w:rFonts w:ascii="Arial" w:eastAsia="Arial" w:hAnsi="Arial" w:cs="Arial"/>
          <w:color w:val="333333"/>
        </w:rPr>
        <w:t>y</w:t>
      </w:r>
      <w:r>
        <w:rPr>
          <w:rFonts w:ascii="Arial" w:eastAsia="Arial" w:hAnsi="Arial" w:cs="Arial"/>
          <w:color w:val="333333"/>
          <w:spacing w:val="2"/>
        </w:rPr>
        <w:t>da</w:t>
      </w:r>
      <w:r>
        <w:rPr>
          <w:rFonts w:ascii="Arial" w:eastAsia="Arial" w:hAnsi="Arial" w:cs="Arial"/>
          <w:color w:val="333333"/>
        </w:rPr>
        <w:t>y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to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ar</w:t>
      </w:r>
      <w:r>
        <w:rPr>
          <w:rFonts w:ascii="Arial" w:eastAsia="Arial" w:hAnsi="Arial" w:cs="Arial"/>
          <w:color w:val="333333"/>
          <w:spacing w:val="2"/>
        </w:rPr>
        <w:t>ch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tect,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1"/>
        </w:rPr>
        <w:t>u</w:t>
      </w:r>
      <w:r>
        <w:rPr>
          <w:rFonts w:ascii="Arial" w:eastAsia="Arial" w:hAnsi="Arial" w:cs="Arial"/>
          <w:color w:val="333333"/>
          <w:spacing w:val="-1"/>
        </w:rPr>
        <w:t>il</w:t>
      </w:r>
      <w:r>
        <w:rPr>
          <w:rFonts w:ascii="Arial" w:eastAsia="Arial" w:hAnsi="Arial" w:cs="Arial"/>
          <w:color w:val="333333"/>
        </w:rPr>
        <w:t>d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2"/>
        </w:rPr>
        <w:t>a</w:t>
      </w:r>
      <w:r>
        <w:rPr>
          <w:rFonts w:ascii="Arial" w:eastAsia="Arial" w:hAnsi="Arial" w:cs="Arial"/>
          <w:color w:val="333333"/>
        </w:rPr>
        <w:t>nd</w:t>
      </w:r>
      <w:r w:rsidR="001F1B20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2"/>
        </w:rPr>
        <w:t>d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1"/>
        </w:rPr>
        <w:t>p</w:t>
      </w:r>
      <w:r>
        <w:rPr>
          <w:rFonts w:ascii="Arial" w:eastAsia="Arial" w:hAnsi="Arial" w:cs="Arial"/>
          <w:color w:val="333333"/>
          <w:spacing w:val="1"/>
        </w:rPr>
        <w:t>l</w:t>
      </w:r>
      <w:r>
        <w:rPr>
          <w:rFonts w:ascii="Arial" w:eastAsia="Arial" w:hAnsi="Arial" w:cs="Arial"/>
          <w:color w:val="333333"/>
          <w:spacing w:val="2"/>
        </w:rPr>
        <w:t>o</w:t>
      </w:r>
      <w:r>
        <w:rPr>
          <w:rFonts w:ascii="Arial" w:eastAsia="Arial" w:hAnsi="Arial" w:cs="Arial"/>
          <w:color w:val="333333"/>
        </w:rPr>
        <w:t xml:space="preserve">y 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nt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  <w:spacing w:val="3"/>
        </w:rPr>
        <w:t>r</w:t>
      </w:r>
      <w:r>
        <w:rPr>
          <w:rFonts w:ascii="Arial" w:eastAsia="Arial" w:hAnsi="Arial" w:cs="Arial"/>
          <w:color w:val="333333"/>
        </w:rPr>
        <w:t>prise</w:t>
      </w:r>
      <w:r>
        <w:rPr>
          <w:rFonts w:ascii="Arial" w:eastAsia="Arial" w:hAnsi="Arial" w:cs="Arial"/>
          <w:color w:val="333333"/>
          <w:spacing w:val="1"/>
        </w:rPr>
        <w:t>-</w:t>
      </w:r>
      <w:r>
        <w:rPr>
          <w:rFonts w:ascii="Arial" w:eastAsia="Arial" w:hAnsi="Arial" w:cs="Arial"/>
          <w:color w:val="333333"/>
          <w:spacing w:val="-1"/>
        </w:rPr>
        <w:t>l</w:t>
      </w:r>
      <w:r>
        <w:rPr>
          <w:rFonts w:ascii="Arial" w:eastAsia="Arial" w:hAnsi="Arial" w:cs="Arial"/>
          <w:color w:val="333333"/>
          <w:spacing w:val="2"/>
        </w:rPr>
        <w:t>e</w:t>
      </w:r>
      <w:r>
        <w:rPr>
          <w:rFonts w:ascii="Arial" w:eastAsia="Arial" w:hAnsi="Arial" w:cs="Arial"/>
          <w:color w:val="333333"/>
          <w:spacing w:val="-1"/>
        </w:rPr>
        <w:t>v</w:t>
      </w:r>
      <w:r>
        <w:rPr>
          <w:rFonts w:ascii="Arial" w:eastAsia="Arial" w:hAnsi="Arial" w:cs="Arial"/>
          <w:color w:val="333333"/>
          <w:spacing w:val="2"/>
        </w:rPr>
        <w:t>e</w:t>
      </w:r>
      <w:r>
        <w:rPr>
          <w:rFonts w:ascii="Arial" w:eastAsia="Arial" w:hAnsi="Arial" w:cs="Arial"/>
          <w:color w:val="333333"/>
        </w:rPr>
        <w:t>l</w:t>
      </w:r>
      <w:r w:rsidR="00E52FA2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2"/>
        </w:rPr>
        <w:t>a</w:t>
      </w:r>
      <w:r>
        <w:rPr>
          <w:rFonts w:ascii="Arial" w:eastAsia="Arial" w:hAnsi="Arial" w:cs="Arial"/>
          <w:color w:val="333333"/>
        </w:rPr>
        <w:t>p</w:t>
      </w:r>
      <w:r>
        <w:rPr>
          <w:rFonts w:ascii="Arial" w:eastAsia="Arial" w:hAnsi="Arial" w:cs="Arial"/>
          <w:color w:val="333333"/>
          <w:spacing w:val="1"/>
        </w:rPr>
        <w:t>p</w:t>
      </w:r>
      <w:r>
        <w:rPr>
          <w:rFonts w:ascii="Arial" w:eastAsia="Arial" w:hAnsi="Arial" w:cs="Arial"/>
          <w:color w:val="333333"/>
          <w:spacing w:val="-1"/>
        </w:rPr>
        <w:t>li</w:t>
      </w:r>
      <w:r>
        <w:rPr>
          <w:rFonts w:ascii="Arial" w:eastAsia="Arial" w:hAnsi="Arial" w:cs="Arial"/>
          <w:color w:val="333333"/>
          <w:spacing w:val="1"/>
        </w:rPr>
        <w:t>c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2"/>
        </w:rPr>
        <w:t>t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  <w:spacing w:val="2"/>
        </w:rPr>
        <w:t>on</w:t>
      </w:r>
      <w:r>
        <w:rPr>
          <w:rFonts w:ascii="Arial" w:eastAsia="Arial" w:hAnsi="Arial" w:cs="Arial"/>
          <w:color w:val="333333"/>
        </w:rPr>
        <w:t>s</w:t>
      </w:r>
      <w:r w:rsidR="00E52FA2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w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th</w:t>
      </w:r>
      <w:r w:rsidR="00E52FA2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3"/>
        </w:rPr>
        <w:t>k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n</w:t>
      </w:r>
      <w:r w:rsidR="00E52FA2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nt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  <w:spacing w:val="3"/>
        </w:rPr>
        <w:t>r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1"/>
        </w:rPr>
        <w:t>s</w:t>
      </w:r>
      <w:r>
        <w:rPr>
          <w:rFonts w:ascii="Arial" w:eastAsia="Arial" w:hAnsi="Arial" w:cs="Arial"/>
          <w:color w:val="333333"/>
        </w:rPr>
        <w:t>t</w:t>
      </w:r>
      <w:r w:rsidR="00E52FA2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n b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  <w:spacing w:val="2"/>
        </w:rPr>
        <w:t>t</w:t>
      </w:r>
      <w:r>
        <w:rPr>
          <w:rFonts w:ascii="Arial" w:eastAsia="Arial" w:hAnsi="Arial" w:cs="Arial"/>
          <w:color w:val="333333"/>
        </w:rPr>
        <w:t>h</w:t>
      </w:r>
      <w:r w:rsidR="00E52FA2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2"/>
        </w:rPr>
        <w:t>f</w:t>
      </w:r>
      <w:r>
        <w:rPr>
          <w:rFonts w:ascii="Arial" w:eastAsia="Arial" w:hAnsi="Arial" w:cs="Arial"/>
          <w:color w:val="333333"/>
          <w:spacing w:val="1"/>
        </w:rPr>
        <w:t>r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nd</w:t>
      </w:r>
      <w:r w:rsidR="00E52FA2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2"/>
        </w:rPr>
        <w:t>a</w:t>
      </w:r>
      <w:r>
        <w:rPr>
          <w:rFonts w:ascii="Arial" w:eastAsia="Arial" w:hAnsi="Arial" w:cs="Arial"/>
          <w:color w:val="333333"/>
        </w:rPr>
        <w:t>nd</w:t>
      </w:r>
      <w:r w:rsidR="00E52FA2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  <w:spacing w:val="1"/>
        </w:rPr>
        <w:t>c</w:t>
      </w:r>
      <w:r>
        <w:rPr>
          <w:rFonts w:ascii="Arial" w:eastAsia="Arial" w:hAnsi="Arial" w:cs="Arial"/>
          <w:color w:val="333333"/>
        </w:rPr>
        <w:t>ke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  <w:spacing w:val="6"/>
        </w:rPr>
        <w:t>d</w:t>
      </w:r>
      <w:r>
        <w:rPr>
          <w:rFonts w:ascii="Arial" w:eastAsia="Arial" w:hAnsi="Arial" w:cs="Arial"/>
          <w:color w:val="333333"/>
        </w:rPr>
        <w:t>.</w:t>
      </w:r>
    </w:p>
    <w:p w:rsidR="00EE133A" w:rsidRDefault="00EE133A">
      <w:pPr>
        <w:spacing w:before="8" w:line="160" w:lineRule="exact"/>
        <w:rPr>
          <w:sz w:val="16"/>
          <w:szCs w:val="16"/>
        </w:rPr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7A78F8">
      <w:pPr>
        <w:spacing w:before="16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z w:val="22"/>
          <w:szCs w:val="22"/>
        </w:rPr>
        <w:t>Ex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 xml:space="preserve">e             </w:t>
      </w:r>
    </w:p>
    <w:p w:rsidR="00EE133A" w:rsidRDefault="007A78F8" w:rsidP="00C332B2">
      <w:pPr>
        <w:spacing w:line="260" w:lineRule="exact"/>
        <w:ind w:left="2181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 w:rsidR="00E52FA2">
        <w:rPr>
          <w:rFonts w:ascii="Calibri" w:eastAsia="Calibri" w:hAnsi="Calibri" w:cs="Calibri"/>
          <w:sz w:val="22"/>
          <w:szCs w:val="22"/>
        </w:rPr>
        <w:t xml:space="preserve">Verizon Data Services India Pvt.,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|</w:t>
      </w:r>
      <w:r w:rsidR="00A6664B">
        <w:rPr>
          <w:rFonts w:ascii="Calibri" w:eastAsia="Calibri" w:hAnsi="Calibri" w:cs="Calibri"/>
          <w:sz w:val="22"/>
          <w:szCs w:val="22"/>
        </w:rPr>
        <w:t>Feb</w:t>
      </w:r>
      <w:r>
        <w:rPr>
          <w:rFonts w:ascii="Calibri" w:eastAsia="Calibri" w:hAnsi="Calibri" w:cs="Calibri"/>
          <w:spacing w:val="-2"/>
          <w:sz w:val="22"/>
          <w:szCs w:val="22"/>
        </w:rPr>
        <w:t>‘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 w:rsidR="00171648"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C332B2" w:rsidRDefault="00C332B2" w:rsidP="00C332B2">
      <w:pPr>
        <w:spacing w:line="260" w:lineRule="exact"/>
        <w:ind w:left="2181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CO 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 w:rsidR="00E52FA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 w:rsidR="00E52FA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 xml:space="preserve">ia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|A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‘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4–</w:t>
      </w:r>
      <w:r>
        <w:rPr>
          <w:rFonts w:ascii="Calibri" w:eastAsia="Calibri" w:hAnsi="Calibri" w:cs="Calibri"/>
          <w:spacing w:val="1"/>
          <w:sz w:val="22"/>
          <w:szCs w:val="22"/>
        </w:rPr>
        <w:t>Dec’15</w:t>
      </w:r>
    </w:p>
    <w:p w:rsidR="00EE133A" w:rsidRDefault="007A78F8">
      <w:pPr>
        <w:spacing w:before="1" w:line="260" w:lineRule="exact"/>
        <w:ind w:left="2181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 w:rsidR="00E52FA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ra</w:t>
      </w:r>
      <w:r w:rsidR="00E52FA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 w:rsidR="00E52FA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proofErr w:type="gramStart"/>
      <w:r>
        <w:rPr>
          <w:rFonts w:ascii="Calibri" w:eastAsia="Calibri" w:hAnsi="Calibri" w:cs="Calibri"/>
          <w:sz w:val="22"/>
          <w:szCs w:val="22"/>
        </w:rPr>
        <w:t>)|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ar </w:t>
      </w:r>
      <w:r>
        <w:rPr>
          <w:rFonts w:ascii="Calibri" w:eastAsia="Calibri" w:hAnsi="Calibri" w:cs="Calibri"/>
          <w:spacing w:val="-2"/>
          <w:sz w:val="22"/>
          <w:szCs w:val="22"/>
        </w:rPr>
        <w:t>‘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 –A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EE133A" w:rsidRDefault="00EE133A">
      <w:pPr>
        <w:spacing w:before="4" w:line="260" w:lineRule="exact"/>
        <w:rPr>
          <w:sz w:val="26"/>
          <w:szCs w:val="26"/>
        </w:rPr>
        <w:sectPr w:rsidR="00EE133A">
          <w:type w:val="continuous"/>
          <w:pgSz w:w="12240" w:h="15840"/>
          <w:pgMar w:top="1480" w:right="1060" w:bottom="280" w:left="980" w:header="720" w:footer="720" w:gutter="0"/>
          <w:cols w:space="720"/>
        </w:sectPr>
      </w:pPr>
    </w:p>
    <w:p w:rsidR="00EE133A" w:rsidRDefault="007A78F8">
      <w:pPr>
        <w:spacing w:before="16"/>
        <w:ind w:left="119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lastRenderedPageBreak/>
        <w:t>S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ki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s</w:t>
      </w:r>
    </w:p>
    <w:p w:rsidR="00EE133A" w:rsidRDefault="007A78F8">
      <w:pPr>
        <w:spacing w:before="12" w:line="280" w:lineRule="exact"/>
        <w:rPr>
          <w:sz w:val="28"/>
          <w:szCs w:val="28"/>
        </w:rPr>
      </w:pPr>
      <w:r>
        <w:br w:type="column"/>
      </w:r>
    </w:p>
    <w:p w:rsidR="00EE133A" w:rsidRDefault="007A78F8">
      <w:pPr>
        <w:spacing w:line="260" w:lineRule="exact"/>
        <w:ind w:right="-5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 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):</w:t>
      </w:r>
    </w:p>
    <w:p w:rsidR="00EE133A" w:rsidRDefault="007A78F8">
      <w:pPr>
        <w:spacing w:before="12" w:line="280" w:lineRule="exact"/>
        <w:rPr>
          <w:sz w:val="28"/>
          <w:szCs w:val="28"/>
        </w:rPr>
      </w:pPr>
      <w:r>
        <w:br w:type="column"/>
      </w:r>
    </w:p>
    <w:p w:rsidR="00EE133A" w:rsidRDefault="007A78F8">
      <w:pPr>
        <w:spacing w:line="260" w:lineRule="exact"/>
        <w:rPr>
          <w:rFonts w:ascii="Calibri" w:eastAsia="Calibri" w:hAnsi="Calibri" w:cs="Calibri"/>
          <w:sz w:val="22"/>
          <w:szCs w:val="22"/>
        </w:rPr>
        <w:sectPr w:rsidR="00EE133A">
          <w:type w:val="continuous"/>
          <w:pgSz w:w="12240" w:h="15840"/>
          <w:pgMar w:top="1480" w:right="1060" w:bottom="280" w:left="980" w:header="720" w:footer="720" w:gutter="0"/>
          <w:cols w:num="3" w:space="720" w:equalWidth="0">
            <w:col w:w="579" w:space="1009"/>
            <w:col w:w="2730" w:space="1672"/>
            <w:col w:w="4210"/>
          </w:cols>
        </w:sectPr>
      </w:pPr>
      <w:proofErr w:type="spellStart"/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sz w:val="22"/>
          <w:szCs w:val="22"/>
        </w:rPr>
        <w:t>Fr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tbl>
      <w:tblPr>
        <w:tblW w:w="0" w:type="auto"/>
        <w:tblInd w:w="19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1"/>
        <w:gridCol w:w="3492"/>
        <w:gridCol w:w="910"/>
        <w:gridCol w:w="2724"/>
      </w:tblGrid>
      <w:tr w:rsidR="00EE133A">
        <w:trPr>
          <w:trHeight w:hRule="exact" w:val="30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7A78F8">
            <w:pPr>
              <w:spacing w:before="4"/>
              <w:ind w:left="40"/>
              <w:rPr>
                <w:rFonts w:ascii="Symbol" w:eastAsia="Symbol" w:hAnsi="Symbol" w:cs="Symbo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lastRenderedPageBreak/>
              <w:t></w:t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7A78F8">
            <w:pPr>
              <w:spacing w:before="16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VC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ra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7A78F8">
            <w:pPr>
              <w:spacing w:before="4"/>
              <w:ind w:right="129"/>
              <w:jc w:val="right"/>
              <w:rPr>
                <w:rFonts w:ascii="Symbol" w:eastAsia="Symbol" w:hAnsi="Symbol" w:cs="Symbo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7A78F8">
            <w:pPr>
              <w:spacing w:before="16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XHT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CS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</w:tc>
      </w:tr>
      <w:tr w:rsidR="00EE133A">
        <w:trPr>
          <w:trHeight w:hRule="exact" w:val="559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EE133A">
            <w:pPr>
              <w:spacing w:before="9" w:line="240" w:lineRule="exact"/>
              <w:rPr>
                <w:sz w:val="24"/>
                <w:szCs w:val="24"/>
              </w:rPr>
            </w:pPr>
          </w:p>
          <w:p w:rsidR="00EE133A" w:rsidRDefault="007A78F8">
            <w:pPr>
              <w:ind w:left="40"/>
              <w:rPr>
                <w:rFonts w:ascii="Symbol" w:eastAsia="Symbol" w:hAnsi="Symbol" w:cs="Symbo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7A78F8">
            <w:pPr>
              <w:spacing w:line="24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ewen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  <w:p w:rsidR="00EE133A" w:rsidRDefault="007A78F8">
            <w:pPr>
              <w:spacing w:before="10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ET</w:t>
            </w:r>
            <w:r w:rsidR="00013853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013853" w:rsidRDefault="00013853">
            <w:pPr>
              <w:spacing w:before="10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7A78F8">
            <w:pPr>
              <w:spacing w:line="240" w:lineRule="exact"/>
              <w:ind w:right="129"/>
              <w:jc w:val="right"/>
              <w:rPr>
                <w:rFonts w:ascii="Symbol" w:eastAsia="Symbol" w:hAnsi="Symbol" w:cs="Symbo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</w:p>
          <w:p w:rsidR="00EE133A" w:rsidRDefault="007A78F8">
            <w:pPr>
              <w:spacing w:before="9"/>
              <w:ind w:right="129"/>
              <w:jc w:val="right"/>
              <w:rPr>
                <w:rFonts w:ascii="Symbol" w:eastAsia="Symbol" w:hAnsi="Symbol" w:cs="Symbo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7A78F8">
            <w:pPr>
              <w:spacing w:line="26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QUERY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+,Ba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e.js,</w:t>
            </w:r>
          </w:p>
          <w:p w:rsidR="00EE133A" w:rsidRDefault="007A78F8">
            <w:pPr>
              <w:spacing w:before="10"/>
              <w:ind w:left="18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ascri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</w:tc>
      </w:tr>
      <w:tr w:rsidR="00EE133A">
        <w:trPr>
          <w:trHeight w:hRule="exact" w:val="28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EE133A"/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EE133A"/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7A78F8">
            <w:pPr>
              <w:spacing w:line="240" w:lineRule="exact"/>
              <w:ind w:right="129"/>
              <w:jc w:val="right"/>
              <w:rPr>
                <w:rFonts w:ascii="Symbol" w:eastAsia="Symbol" w:hAnsi="Symbol" w:cs="Symbo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E133A" w:rsidRDefault="007A78F8">
            <w:pPr>
              <w:spacing w:line="26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</w:tr>
    </w:tbl>
    <w:p w:rsidR="00EE133A" w:rsidRDefault="00EE133A">
      <w:pPr>
        <w:sectPr w:rsidR="00EE133A">
          <w:type w:val="continuous"/>
          <w:pgSz w:w="12240" w:h="15840"/>
          <w:pgMar w:top="1480" w:right="1060" w:bottom="280" w:left="980" w:header="720" w:footer="720" w:gutter="0"/>
          <w:cols w:space="720"/>
        </w:sectPr>
      </w:pPr>
    </w:p>
    <w:p w:rsidR="00EE133A" w:rsidRDefault="007A78F8">
      <w:pPr>
        <w:spacing w:line="220" w:lineRule="exact"/>
        <w:ind w:left="1602" w:right="1306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position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gL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ua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proofErr w:type="spellEnd"/>
    </w:p>
    <w:p w:rsidR="00EE133A" w:rsidRDefault="007A78F8">
      <w:pPr>
        <w:ind w:left="1911" w:right="265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C#</w:t>
      </w:r>
    </w:p>
    <w:p w:rsidR="00EE133A" w:rsidRDefault="00EE133A">
      <w:pPr>
        <w:spacing w:before="9" w:line="260" w:lineRule="exact"/>
        <w:rPr>
          <w:sz w:val="26"/>
          <w:szCs w:val="26"/>
        </w:rPr>
      </w:pPr>
    </w:p>
    <w:p w:rsidR="00EE133A" w:rsidRDefault="007A78F8">
      <w:pPr>
        <w:ind w:left="1753" w:right="265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EE133A" w:rsidRDefault="007A78F8">
      <w:pPr>
        <w:ind w:left="1948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ET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eb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l)</w:t>
      </w:r>
    </w:p>
    <w:p w:rsidR="00EE133A" w:rsidRDefault="007A78F8">
      <w:pPr>
        <w:spacing w:line="260" w:lineRule="exact"/>
        <w:ind w:left="1911" w:right="246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WCF</w:t>
      </w:r>
    </w:p>
    <w:p w:rsidR="00EE133A" w:rsidRDefault="007A78F8">
      <w:pPr>
        <w:ind w:left="1948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 xml:space="preserve">eb </w:t>
      </w:r>
      <w:proofErr w:type="gram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ices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x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EE133A" w:rsidRDefault="00EE133A">
      <w:pPr>
        <w:spacing w:before="9" w:line="260" w:lineRule="exact"/>
        <w:rPr>
          <w:sz w:val="26"/>
          <w:szCs w:val="26"/>
        </w:rPr>
      </w:pPr>
    </w:p>
    <w:p w:rsidR="00EE133A" w:rsidRDefault="007A78F8">
      <w:pPr>
        <w:ind w:left="179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Acc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ORMs</w:t>
      </w:r>
    </w:p>
    <w:p w:rsidR="00EE133A" w:rsidRDefault="007A78F8">
      <w:pPr>
        <w:ind w:left="1948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Entity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</w:p>
    <w:p w:rsidR="00EE133A" w:rsidRDefault="007A78F8">
      <w:pPr>
        <w:ind w:left="1911" w:right="184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</w:p>
    <w:p w:rsidR="00EE133A" w:rsidRDefault="007A78F8">
      <w:pPr>
        <w:spacing w:line="260" w:lineRule="exact"/>
        <w:ind w:left="1911" w:right="205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ADO.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</w:t>
      </w:r>
    </w:p>
    <w:p w:rsidR="00EE133A" w:rsidRDefault="007A78F8">
      <w:pPr>
        <w:ind w:left="1911" w:right="243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Q</w:t>
      </w:r>
    </w:p>
    <w:p w:rsidR="00EE133A" w:rsidRDefault="00EE133A">
      <w:pPr>
        <w:spacing w:before="9" w:line="260" w:lineRule="exact"/>
        <w:rPr>
          <w:sz w:val="26"/>
          <w:szCs w:val="26"/>
        </w:rPr>
      </w:pPr>
    </w:p>
    <w:p w:rsidR="00EE133A" w:rsidRDefault="007A78F8">
      <w:pPr>
        <w:ind w:left="1751" w:right="225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EE133A" w:rsidRDefault="007A78F8">
      <w:pPr>
        <w:ind w:left="1948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proofErr w:type="gramStart"/>
      <w:r>
        <w:rPr>
          <w:rFonts w:ascii="Calibri" w:eastAsia="Calibri" w:hAnsi="Calibri" w:cs="Calibri"/>
          <w:sz w:val="22"/>
          <w:szCs w:val="22"/>
        </w:rPr>
        <w:t>SOLI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 w:rsidR="001F1B20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proofErr w:type="gramEnd"/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erns</w:t>
      </w:r>
    </w:p>
    <w:p w:rsidR="00EE133A" w:rsidRDefault="007A78F8">
      <w:pPr>
        <w:spacing w:line="260" w:lineRule="exact"/>
        <w:ind w:left="1948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EE133A" w:rsidRDefault="007A78F8">
      <w:pPr>
        <w:tabs>
          <w:tab w:val="left" w:pos="2300"/>
        </w:tabs>
        <w:spacing w:before="1"/>
        <w:ind w:left="2308" w:right="-4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alysis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L&amp;Fl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s),C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stin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</w:p>
    <w:p w:rsidR="00EE133A" w:rsidRDefault="007A78F8">
      <w:pPr>
        <w:ind w:left="179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mew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EE133A" w:rsidRDefault="007A78F8">
      <w:pPr>
        <w:ind w:left="1911" w:right="228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</w:p>
    <w:p w:rsidR="00EE133A" w:rsidRDefault="00EE133A">
      <w:pPr>
        <w:spacing w:before="7" w:line="260" w:lineRule="exact"/>
        <w:rPr>
          <w:sz w:val="26"/>
          <w:szCs w:val="26"/>
        </w:rPr>
      </w:pPr>
    </w:p>
    <w:p w:rsidR="00EE133A" w:rsidRDefault="007A78F8">
      <w:pPr>
        <w:ind w:left="1801" w:right="240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aba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EE133A" w:rsidRDefault="007A78F8">
      <w:pPr>
        <w:tabs>
          <w:tab w:val="left" w:pos="2300"/>
        </w:tabs>
        <w:ind w:left="2308" w:right="48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4(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8and 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e)</w:t>
      </w:r>
      <w:r>
        <w:rPr>
          <w:rFonts w:ascii="Calibri" w:eastAsia="Calibri" w:hAnsi="Calibri" w:cs="Calibri"/>
          <w:sz w:val="22"/>
          <w:szCs w:val="22"/>
        </w:rPr>
        <w:t>, SS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EE133A" w:rsidRDefault="007A78F8">
      <w:pPr>
        <w:spacing w:line="240" w:lineRule="exact"/>
        <w:ind w:left="720"/>
        <w:rPr>
          <w:rFonts w:ascii="Calibri" w:eastAsia="Calibri" w:hAnsi="Calibri" w:cs="Calibri"/>
          <w:sz w:val="22"/>
          <w:szCs w:val="22"/>
        </w:rPr>
      </w:pPr>
      <w:r>
        <w:br w:type="column"/>
      </w:r>
      <w:proofErr w:type="spellStart"/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lastRenderedPageBreak/>
        <w:t>mo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proofErr w:type="spellEnd"/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s and</w:t>
      </w:r>
    </w:p>
    <w:p w:rsidR="00EE133A" w:rsidRDefault="007A78F8">
      <w:pPr>
        <w:ind w:left="683" w:right="2582"/>
        <w:jc w:val="center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EE133A" w:rsidRDefault="00EE133A">
      <w:pPr>
        <w:spacing w:before="9" w:line="260" w:lineRule="exact"/>
        <w:rPr>
          <w:sz w:val="26"/>
          <w:szCs w:val="26"/>
        </w:rPr>
      </w:pPr>
    </w:p>
    <w:p w:rsidR="00EE133A" w:rsidRDefault="007A78F8">
      <w:pPr>
        <w:ind w:left="73" w:right="1967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B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il</w:t>
      </w:r>
      <w:r>
        <w:rPr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Aut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mation</w:t>
      </w:r>
      <w:proofErr w:type="spellEnd"/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&amp;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I</w:t>
      </w:r>
    </w:p>
    <w:p w:rsidR="00EE133A" w:rsidRDefault="007A78F8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UI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EE133A" w:rsidRDefault="007A78F8">
      <w:pPr>
        <w:spacing w:line="280" w:lineRule="exact"/>
        <w:ind w:left="3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>NANT</w:t>
      </w:r>
    </w:p>
    <w:p w:rsidR="00EE133A" w:rsidRDefault="007A78F8">
      <w:pPr>
        <w:spacing w:line="280" w:lineRule="exact"/>
        <w:ind w:left="3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spacing w:val="1"/>
          <w:position w:val="-1"/>
          <w:sz w:val="24"/>
          <w:szCs w:val="24"/>
        </w:rPr>
        <w:t>W</w:t>
      </w:r>
      <w:r>
        <w:rPr>
          <w:position w:val="-1"/>
          <w:sz w:val="24"/>
          <w:szCs w:val="24"/>
        </w:rPr>
        <w:t xml:space="preserve">indows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ow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 w:rsidR="001F1B20">
        <w:rPr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ll</w:t>
      </w:r>
    </w:p>
    <w:p w:rsidR="00EE133A" w:rsidRDefault="007A78F8">
      <w:pPr>
        <w:spacing w:before="1"/>
        <w:ind w:left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nkins,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mboo</w:t>
      </w:r>
    </w:p>
    <w:p w:rsidR="00EE133A" w:rsidRDefault="007A78F8">
      <w:pPr>
        <w:spacing w:line="260" w:lineRule="exact"/>
        <w:ind w:left="360"/>
        <w:rPr>
          <w:sz w:val="24"/>
          <w:szCs w:val="24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tash, </w:t>
      </w:r>
      <w:proofErr w:type="spellStart"/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Hub</w:t>
      </w:r>
      <w:proofErr w:type="spellEnd"/>
      <w:r w:rsidR="00013853">
        <w:rPr>
          <w:sz w:val="24"/>
          <w:szCs w:val="24"/>
        </w:rPr>
        <w:t xml:space="preserve">, </w:t>
      </w:r>
      <w:proofErr w:type="spellStart"/>
      <w:r w:rsidR="00013853">
        <w:rPr>
          <w:sz w:val="24"/>
          <w:szCs w:val="24"/>
        </w:rPr>
        <w:t>Ansible</w:t>
      </w:r>
      <w:proofErr w:type="spellEnd"/>
      <w:r w:rsidR="00013853">
        <w:rPr>
          <w:sz w:val="24"/>
          <w:szCs w:val="24"/>
        </w:rPr>
        <w:t xml:space="preserve">, </w:t>
      </w:r>
      <w:proofErr w:type="spellStart"/>
      <w:r w:rsidR="00013853">
        <w:rPr>
          <w:sz w:val="24"/>
          <w:szCs w:val="24"/>
        </w:rPr>
        <w:t>Artifactory</w:t>
      </w:r>
      <w:proofErr w:type="spellEnd"/>
    </w:p>
    <w:p w:rsidR="00EE133A" w:rsidRDefault="00EE133A">
      <w:pPr>
        <w:spacing w:before="1" w:line="280" w:lineRule="exact"/>
        <w:rPr>
          <w:sz w:val="28"/>
          <w:szCs w:val="28"/>
        </w:rPr>
      </w:pPr>
    </w:p>
    <w:p w:rsidR="00EE133A" w:rsidRDefault="007A78F8">
      <w:pPr>
        <w:ind w:left="-37" w:right="113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king</w:t>
      </w:r>
    </w:p>
    <w:p w:rsidR="00EE133A" w:rsidRDefault="007A78F8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</w:p>
    <w:p w:rsidR="00EE133A" w:rsidRDefault="007A78F8">
      <w:pPr>
        <w:spacing w:line="260" w:lineRule="exact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iseHg</w:t>
      </w:r>
      <w:proofErr w:type="spellEnd"/>
    </w:p>
    <w:p w:rsidR="00EE133A" w:rsidRDefault="007A78F8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iseSVN</w:t>
      </w:r>
      <w:proofErr w:type="spellEnd"/>
    </w:p>
    <w:p w:rsidR="00EE133A" w:rsidRDefault="007A78F8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IRA</w:t>
      </w:r>
    </w:p>
    <w:p w:rsidR="00EE133A" w:rsidRDefault="007A78F8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proofErr w:type="spellStart"/>
      <w:r>
        <w:rPr>
          <w:rFonts w:ascii="Calibri" w:eastAsia="Calibri" w:hAnsi="Calibri" w:cs="Calibri"/>
          <w:sz w:val="22"/>
          <w:szCs w:val="22"/>
        </w:rPr>
        <w:t>Fo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z</w:t>
      </w:r>
      <w:proofErr w:type="spellEnd"/>
    </w:p>
    <w:p w:rsidR="00EE133A" w:rsidRDefault="00EE133A">
      <w:pPr>
        <w:spacing w:before="7" w:line="260" w:lineRule="exact"/>
        <w:rPr>
          <w:sz w:val="26"/>
          <w:szCs w:val="26"/>
        </w:rPr>
      </w:pPr>
    </w:p>
    <w:p w:rsidR="00EE133A" w:rsidRDefault="007A78F8">
      <w:pPr>
        <w:ind w:left="-37" w:right="116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nen</w:t>
      </w:r>
      <w:r>
        <w:rPr>
          <w:rFonts w:ascii="Calibri" w:eastAsia="Calibri" w:hAnsi="Calibri" w:cs="Calibri"/>
          <w:b/>
          <w:sz w:val="22"/>
          <w:szCs w:val="22"/>
        </w:rPr>
        <w:t>ts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ra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EE133A" w:rsidRDefault="007A78F8">
      <w:pPr>
        <w:tabs>
          <w:tab w:val="left" w:pos="720"/>
        </w:tabs>
        <w:ind w:left="720" w:right="77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Nug</w:t>
      </w:r>
      <w:r>
        <w:rPr>
          <w:rFonts w:ascii="Calibri" w:eastAsia="Calibri" w:hAnsi="Calibri" w:cs="Calibri"/>
          <w:sz w:val="22"/>
          <w:szCs w:val="22"/>
        </w:rPr>
        <w:t>et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kages(</w:t>
      </w:r>
      <w:proofErr w:type="gramEnd"/>
      <w:r>
        <w:rPr>
          <w:rFonts w:ascii="Calibri" w:eastAsia="Calibri" w:hAnsi="Calibri" w:cs="Calibri"/>
          <w:sz w:val="22"/>
          <w:szCs w:val="22"/>
        </w:rPr>
        <w:t>Cre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rther d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ent)</w:t>
      </w:r>
    </w:p>
    <w:p w:rsidR="00EE133A" w:rsidRDefault="007A78F8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EE133A" w:rsidRDefault="007A78F8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EE133A" w:rsidRDefault="007A78F8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ices</w:t>
      </w:r>
    </w:p>
    <w:p w:rsidR="00EE133A" w:rsidRDefault="007A78F8">
      <w:pPr>
        <w:spacing w:line="260" w:lineRule="exact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EE133A" w:rsidRDefault="007A78F8">
      <w:pPr>
        <w:ind w:left="360"/>
        <w:rPr>
          <w:rFonts w:ascii="Calibri" w:eastAsia="Calibri" w:hAnsi="Calibri" w:cs="Calibri"/>
          <w:sz w:val="22"/>
          <w:szCs w:val="22"/>
        </w:rPr>
        <w:sectPr w:rsidR="00EE133A">
          <w:type w:val="continuous"/>
          <w:pgSz w:w="12240" w:h="15840"/>
          <w:pgMar w:top="1480" w:right="1060" w:bottom="280" w:left="980" w:header="720" w:footer="720" w:gutter="0"/>
          <w:cols w:num="2" w:space="720" w:equalWidth="0">
            <w:col w:w="5224" w:space="767"/>
            <w:col w:w="4209"/>
          </w:cols>
        </w:sectPr>
      </w:pPr>
      <w:r>
        <w:rPr>
          <w:rFonts w:ascii="Symbol" w:eastAsia="Symbol" w:hAnsi="Symbol" w:cs="Symbol"/>
          <w:sz w:val="22"/>
          <w:szCs w:val="22"/>
        </w:rPr>
        <w:t>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ile(</w:t>
      </w:r>
      <w:proofErr w:type="gramEnd"/>
      <w:r>
        <w:rPr>
          <w:rFonts w:ascii="Calibri" w:eastAsia="Calibri" w:hAnsi="Calibri" w:cs="Calibri"/>
          <w:sz w:val="22"/>
          <w:szCs w:val="22"/>
        </w:rPr>
        <w:t>Scr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EE133A" w:rsidRDefault="00EE133A">
      <w:pPr>
        <w:spacing w:before="15" w:line="200" w:lineRule="exact"/>
        <w:sectPr w:rsidR="00EE133A">
          <w:pgSz w:w="12240" w:h="15840"/>
          <w:pgMar w:top="1480" w:right="740" w:bottom="280" w:left="980" w:header="720" w:footer="720" w:gutter="0"/>
          <w:cols w:space="720"/>
        </w:sectPr>
      </w:pPr>
    </w:p>
    <w:p w:rsidR="00EE133A" w:rsidRDefault="007A78F8">
      <w:pPr>
        <w:spacing w:before="18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icr</w:t>
      </w:r>
      <w:r>
        <w:rPr>
          <w:rFonts w:ascii="Calibri" w:eastAsia="Calibri" w:hAnsi="Calibri" w:cs="Calibri"/>
          <w:b/>
          <w:color w:val="009AD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ft</w:t>
      </w:r>
    </w:p>
    <w:p w:rsidR="00EE133A" w:rsidRDefault="007A78F8">
      <w:pPr>
        <w:ind w:left="119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9AD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s</w:t>
      </w:r>
    </w:p>
    <w:p w:rsidR="00EE133A" w:rsidRDefault="007A78F8">
      <w:pPr>
        <w:spacing w:before="15"/>
        <w:rPr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lastRenderedPageBreak/>
        <w:t></w:t>
      </w:r>
      <w:r>
        <w:rPr>
          <w:sz w:val="24"/>
          <w:szCs w:val="24"/>
        </w:rPr>
        <w:t>Mic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osoft 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nolo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ialist.NET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ork </w:t>
      </w:r>
      <w:r>
        <w:rPr>
          <w:spacing w:val="-1"/>
          <w:sz w:val="24"/>
          <w:szCs w:val="24"/>
        </w:rPr>
        <w:t>4</w:t>
      </w:r>
      <w:r>
        <w:rPr>
          <w:sz w:val="24"/>
          <w:szCs w:val="24"/>
        </w:rPr>
        <w:t xml:space="preserve">.0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</w:p>
    <w:p w:rsidR="00EE133A" w:rsidRDefault="007A78F8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>Applic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 w:rsidR="001F1B20">
        <w:rPr>
          <w:sz w:val="24"/>
          <w:szCs w:val="24"/>
        </w:rPr>
        <w:t xml:space="preserve"> </w:t>
      </w:r>
    </w:p>
    <w:p w:rsidR="00EE133A" w:rsidRDefault="00EE133A">
      <w:pPr>
        <w:spacing w:before="18" w:line="260" w:lineRule="exact"/>
        <w:rPr>
          <w:sz w:val="26"/>
          <w:szCs w:val="26"/>
        </w:rPr>
      </w:pPr>
    </w:p>
    <w:p w:rsidR="00EE133A" w:rsidRDefault="007A78F8">
      <w:pPr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>Mic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osoft 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olo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ialist.NET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ork </w:t>
      </w:r>
      <w:r>
        <w:rPr>
          <w:spacing w:val="-1"/>
          <w:sz w:val="24"/>
          <w:szCs w:val="24"/>
        </w:rPr>
        <w:t>3</w:t>
      </w:r>
      <w:r>
        <w:rPr>
          <w:sz w:val="24"/>
          <w:szCs w:val="24"/>
        </w:rPr>
        <w:t>.5 Applic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EE133A" w:rsidRDefault="007A78F8">
      <w:pPr>
        <w:spacing w:line="260" w:lineRule="exact"/>
        <w:ind w:left="360"/>
        <w:rPr>
          <w:sz w:val="24"/>
          <w:szCs w:val="24"/>
        </w:rPr>
        <w:sectPr w:rsidR="00EE133A">
          <w:type w:val="continuous"/>
          <w:pgSz w:w="12240" w:h="15840"/>
          <w:pgMar w:top="1480" w:right="740" w:bottom="280" w:left="980" w:header="720" w:footer="720" w:gutter="0"/>
          <w:cols w:num="2" w:space="720" w:equalWidth="0">
            <w:col w:w="1335" w:space="805"/>
            <w:col w:w="8380"/>
          </w:cols>
        </w:sect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lop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nt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oun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on.</w:t>
      </w:r>
      <w:proofErr w:type="gramEnd"/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EE133A">
      <w:pPr>
        <w:spacing w:before="2" w:line="220" w:lineRule="exact"/>
        <w:rPr>
          <w:sz w:val="22"/>
          <w:szCs w:val="22"/>
        </w:rPr>
      </w:pPr>
    </w:p>
    <w:p w:rsidR="00EE133A" w:rsidRPr="0088359D" w:rsidRDefault="007A78F8" w:rsidP="005604DD">
      <w:pPr>
        <w:spacing w:before="18"/>
        <w:ind w:left="119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position w:val="3"/>
          <w:sz w:val="22"/>
          <w:szCs w:val="22"/>
        </w:rPr>
        <w:t>Re</w:t>
      </w:r>
      <w:r>
        <w:rPr>
          <w:rFonts w:ascii="Calibri" w:eastAsia="Calibri" w:hAnsi="Calibri" w:cs="Calibri"/>
          <w:b/>
          <w:color w:val="009AD0"/>
          <w:spacing w:val="1"/>
          <w:position w:val="3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pacing w:val="-1"/>
          <w:position w:val="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pacing w:val="1"/>
          <w:position w:val="3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009AD0"/>
          <w:spacing w:val="-1"/>
          <w:position w:val="3"/>
          <w:sz w:val="22"/>
          <w:szCs w:val="22"/>
        </w:rPr>
        <w:t>ni</w:t>
      </w:r>
      <w:r>
        <w:rPr>
          <w:rFonts w:ascii="Calibri" w:eastAsia="Calibri" w:hAnsi="Calibri" w:cs="Calibri"/>
          <w:b/>
          <w:color w:val="009AD0"/>
          <w:position w:val="3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9AD0"/>
          <w:spacing w:val="1"/>
          <w:position w:val="3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9AD0"/>
          <w:spacing w:val="-1"/>
          <w:position w:val="3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009AD0"/>
          <w:position w:val="3"/>
          <w:sz w:val="22"/>
          <w:szCs w:val="22"/>
        </w:rPr>
        <w:t xml:space="preserve">s               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="0088359D">
        <w:rPr>
          <w:rFonts w:ascii="Symbol" w:eastAsia="Symbol" w:hAnsi="Symbol" w:cs="Symbol"/>
          <w:color w:val="000000"/>
          <w:sz w:val="24"/>
          <w:szCs w:val="24"/>
        </w:rPr>
        <w:t></w:t>
      </w:r>
      <w:r w:rsidR="0088359D">
        <w:rPr>
          <w:rFonts w:ascii="Symbol" w:eastAsia="Symbol" w:hAnsi="Symbol" w:cs="Symbol"/>
          <w:color w:val="000000"/>
          <w:sz w:val="24"/>
          <w:szCs w:val="24"/>
        </w:rPr>
        <w:t></w:t>
      </w:r>
      <w:r w:rsidR="005604DD">
        <w:rPr>
          <w:rFonts w:ascii="Calibri" w:eastAsia="Calibri" w:hAnsi="Calibri" w:cs="Calibri"/>
          <w:color w:val="000000"/>
          <w:sz w:val="22"/>
          <w:szCs w:val="22"/>
        </w:rPr>
        <w:t xml:space="preserve">Received Spotlight award for Enterprise Collection POC from Vice President, Verizon              </w:t>
      </w:r>
      <w:r w:rsidR="00DF1C7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5604DD">
        <w:rPr>
          <w:rFonts w:ascii="Calibri" w:eastAsia="Calibri" w:hAnsi="Calibri" w:cs="Calibri"/>
          <w:color w:val="000000"/>
          <w:sz w:val="22"/>
          <w:szCs w:val="22"/>
        </w:rPr>
        <w:t>Wireline</w:t>
      </w:r>
      <w:proofErr w:type="spellEnd"/>
      <w:r w:rsidR="005604DD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 w:rsidR="005604DD">
        <w:rPr>
          <w:rFonts w:ascii="Calibri" w:eastAsia="Calibri" w:hAnsi="Calibri" w:cs="Calibri"/>
          <w:color w:val="000000"/>
          <w:sz w:val="22"/>
          <w:szCs w:val="22"/>
        </w:rPr>
        <w:t>Fios</w:t>
      </w:r>
      <w:proofErr w:type="spellEnd"/>
    </w:p>
    <w:p w:rsidR="005604DD" w:rsidRPr="005604DD" w:rsidRDefault="005604DD" w:rsidP="005604DD">
      <w:pPr>
        <w:spacing w:before="18"/>
        <w:ind w:left="2160"/>
        <w:rPr>
          <w:rFonts w:ascii="Symbol" w:eastAsia="Symbol" w:hAnsi="Symbol" w:cs="Symbol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Calibri" w:eastAsia="Calibri" w:hAnsi="Calibri" w:cs="Calibri"/>
          <w:color w:val="000000"/>
          <w:sz w:val="22"/>
          <w:szCs w:val="22"/>
        </w:rPr>
        <w:t>Re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z w:val="22"/>
          <w:szCs w:val="22"/>
        </w:rPr>
        <w:t>ed AB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xc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ence award f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 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ce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er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>UI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D</w:t>
      </w:r>
    </w:p>
    <w:p w:rsidR="005604DD" w:rsidRPr="0088359D" w:rsidRDefault="00DF1C76" w:rsidP="00DF1C76">
      <w:pPr>
        <w:spacing w:line="260" w:lineRule="exact"/>
        <w:ind w:left="1440" w:firstLine="72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     </w:t>
      </w:r>
      <w:proofErr w:type="gramStart"/>
      <w:r w:rsidR="005604DD">
        <w:rPr>
          <w:rFonts w:ascii="Calibri" w:eastAsia="Calibri" w:hAnsi="Calibri" w:cs="Calibri"/>
          <w:position w:val="1"/>
          <w:sz w:val="22"/>
          <w:szCs w:val="22"/>
        </w:rPr>
        <w:t>a</w:t>
      </w:r>
      <w:r w:rsidR="005604DD"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 w:rsidR="005604DD">
        <w:rPr>
          <w:rFonts w:ascii="Calibri" w:eastAsia="Calibri" w:hAnsi="Calibri" w:cs="Calibri"/>
          <w:position w:val="1"/>
          <w:sz w:val="22"/>
          <w:szCs w:val="22"/>
        </w:rPr>
        <w:t>t</w:t>
      </w:r>
      <w:r w:rsidR="005604DD"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 w:rsidR="005604DD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5604DD">
        <w:rPr>
          <w:rFonts w:ascii="Calibri" w:eastAsia="Calibri" w:hAnsi="Calibri" w:cs="Calibri"/>
          <w:position w:val="1"/>
          <w:sz w:val="22"/>
          <w:szCs w:val="22"/>
        </w:rPr>
        <w:t>at</w:t>
      </w:r>
      <w:r w:rsidR="005604DD"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 w:rsidR="005604DD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5604DD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proofErr w:type="gramEnd"/>
      <w:r w:rsidR="005604DD">
        <w:rPr>
          <w:rFonts w:ascii="Calibri" w:eastAsia="Calibri" w:hAnsi="Calibri" w:cs="Calibri"/>
          <w:position w:val="1"/>
          <w:sz w:val="22"/>
          <w:szCs w:val="22"/>
        </w:rPr>
        <w:t>.</w:t>
      </w:r>
    </w:p>
    <w:p w:rsidR="005604DD" w:rsidRDefault="005604DD">
      <w:pPr>
        <w:tabs>
          <w:tab w:val="left" w:pos="2540"/>
        </w:tabs>
        <w:ind w:left="2551" w:right="598" w:hanging="360"/>
        <w:rPr>
          <w:rFonts w:ascii="Symbol" w:eastAsia="Symbol" w:hAnsi="Symbol" w:cs="Symbol"/>
          <w:sz w:val="24"/>
          <w:szCs w:val="24"/>
        </w:rPr>
      </w:pPr>
    </w:p>
    <w:p w:rsidR="00EE133A" w:rsidRDefault="007A78F8">
      <w:pPr>
        <w:tabs>
          <w:tab w:val="left" w:pos="2540"/>
        </w:tabs>
        <w:ind w:left="2551" w:right="59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ed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a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IG</w:t>
      </w:r>
      <w:r>
        <w:rPr>
          <w:rFonts w:ascii="Calibri" w:eastAsia="Calibri" w:hAnsi="Calibri" w:cs="Calibri"/>
          <w:spacing w:val="-4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ents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epe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ently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ebsite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atheri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 w:rsidR="0088359D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proofErr w:type="spellEnd"/>
      <w:r w:rsidR="0088359D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proofErr w:type="spellStart"/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t,c</w:t>
      </w:r>
      <w:proofErr w:type="spellEnd"/>
      <w:r>
        <w:rPr>
          <w:rFonts w:ascii="Calibri" w:eastAsia="Calibri" w:hAnsi="Calibri" w:cs="Calibri"/>
          <w:sz w:val="22"/>
          <w:szCs w:val="22"/>
        </w:rPr>
        <w:t>#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 w:rsidR="0088359D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sqlser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z w:val="22"/>
          <w:szCs w:val="22"/>
        </w:rPr>
        <w:t>. (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ch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ra)</w:t>
      </w:r>
    </w:p>
    <w:p w:rsidR="00EE133A" w:rsidRDefault="00EE133A">
      <w:pPr>
        <w:spacing w:before="13" w:line="260" w:lineRule="exact"/>
        <w:rPr>
          <w:sz w:val="26"/>
          <w:szCs w:val="26"/>
        </w:rPr>
      </w:pPr>
    </w:p>
    <w:p w:rsidR="00EE133A" w:rsidRDefault="007A78F8">
      <w:pPr>
        <w:ind w:left="2191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inner</w:t>
      </w:r>
      <w:r w:rsidR="0088359D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="0088359D">
        <w:rPr>
          <w:sz w:val="24"/>
          <w:szCs w:val="24"/>
        </w:rPr>
        <w:t xml:space="preserve"> </w:t>
      </w:r>
      <w:r>
        <w:rPr>
          <w:sz w:val="24"/>
          <w:szCs w:val="24"/>
        </w:rPr>
        <w:t>the month ofAP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L2015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>c</w:t>
      </w:r>
      <w:hyperlink r:id="rId7">
        <w:r>
          <w:rPr>
            <w:sz w:val="24"/>
            <w:szCs w:val="24"/>
          </w:rPr>
          <w:t>orner</w:t>
        </w:r>
        <w:proofErr w:type="spellEnd"/>
        <w:r>
          <w:rPr>
            <w:sz w:val="24"/>
            <w:szCs w:val="24"/>
          </w:rPr>
          <w:t xml:space="preserve"> </w:t>
        </w:r>
        <w:r>
          <w:rPr>
            <w:spacing w:val="1"/>
            <w:sz w:val="24"/>
            <w:szCs w:val="24"/>
          </w:rPr>
          <w:t>(</w:t>
        </w:r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>
          <w:rPr>
            <w:sz w:val="24"/>
            <w:szCs w:val="24"/>
          </w:rPr>
          <w:t>w.</w:t>
        </w:r>
        <w:r>
          <w:rPr>
            <w:spacing w:val="1"/>
            <w:sz w:val="24"/>
            <w:szCs w:val="24"/>
          </w:rPr>
          <w:t>c</w:t>
        </w:r>
        <w:r>
          <w:rPr>
            <w:spacing w:val="-1"/>
            <w:sz w:val="24"/>
            <w:szCs w:val="24"/>
          </w:rPr>
          <w:t>-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>h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rp</w:t>
        </w:r>
        <w:r>
          <w:rPr>
            <w:spacing w:val="-2"/>
            <w:sz w:val="24"/>
            <w:szCs w:val="24"/>
          </w:rPr>
          <w:t>c</w:t>
        </w:r>
        <w:r>
          <w:rPr>
            <w:spacing w:val="2"/>
            <w:sz w:val="24"/>
            <w:szCs w:val="24"/>
          </w:rPr>
          <w:t>o</w:t>
        </w:r>
        <w:r>
          <w:rPr>
            <w:sz w:val="24"/>
            <w:szCs w:val="24"/>
          </w:rPr>
          <w:t>rn</w:t>
        </w:r>
        <w:r>
          <w:rPr>
            <w:spacing w:val="-2"/>
            <w:sz w:val="24"/>
            <w:szCs w:val="24"/>
          </w:rPr>
          <w:t>e</w:t>
        </w:r>
        <w:r>
          <w:rPr>
            <w:sz w:val="24"/>
            <w:szCs w:val="24"/>
          </w:rPr>
          <w:t>r</w:t>
        </w:r>
        <w:r>
          <w:rPr>
            <w:spacing w:val="1"/>
            <w:sz w:val="24"/>
            <w:szCs w:val="24"/>
          </w:rPr>
          <w:t>.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om</w:t>
        </w:r>
      </w:hyperlink>
      <w:r>
        <w:rPr>
          <w:spacing w:val="3"/>
          <w:sz w:val="24"/>
          <w:szCs w:val="24"/>
        </w:rPr>
        <w:t>)</w:t>
      </w:r>
      <w:r>
        <w:rPr>
          <w:sz w:val="24"/>
          <w:szCs w:val="24"/>
        </w:rPr>
        <w:t>.</w:t>
      </w:r>
      <w:proofErr w:type="gramEnd"/>
    </w:p>
    <w:p w:rsidR="00EE133A" w:rsidRDefault="00EE133A">
      <w:pPr>
        <w:spacing w:before="7" w:line="120" w:lineRule="exact"/>
        <w:rPr>
          <w:sz w:val="13"/>
          <w:szCs w:val="13"/>
        </w:rPr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  <w:sectPr w:rsidR="00EE133A">
          <w:type w:val="continuous"/>
          <w:pgSz w:w="12240" w:h="15840"/>
          <w:pgMar w:top="1480" w:right="740" w:bottom="280" w:left="980" w:header="720" w:footer="720" w:gutter="0"/>
          <w:cols w:space="720"/>
        </w:sectPr>
      </w:pPr>
    </w:p>
    <w:p w:rsidR="00EE133A" w:rsidRDefault="00EE133A">
      <w:pPr>
        <w:spacing w:before="1" w:line="140" w:lineRule="exact"/>
        <w:rPr>
          <w:sz w:val="14"/>
          <w:szCs w:val="14"/>
        </w:rPr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  <w:sectPr w:rsidR="00EE133A">
          <w:type w:val="continuous"/>
          <w:pgSz w:w="12240" w:h="15840"/>
          <w:pgMar w:top="1480" w:right="740" w:bottom="280" w:left="980" w:header="720" w:footer="720" w:gutter="0"/>
          <w:cols w:space="720"/>
        </w:sectPr>
      </w:pPr>
    </w:p>
    <w:p w:rsidR="00EE133A" w:rsidRDefault="007A78F8">
      <w:pPr>
        <w:spacing w:before="18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ts</w:t>
      </w: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Pr="00C332B2" w:rsidRDefault="00C332B2" w:rsidP="00C332B2">
      <w:pPr>
        <w:ind w:left="119" w:right="-40"/>
        <w:rPr>
          <w:rFonts w:ascii="Calibri" w:eastAsia="Calibri" w:hAnsi="Calibri" w:cs="Calibri"/>
          <w:b/>
          <w:color w:val="009AD0"/>
          <w:sz w:val="22"/>
          <w:szCs w:val="22"/>
        </w:rPr>
      </w:pPr>
      <w:r w:rsidRPr="00C332B2">
        <w:rPr>
          <w:rFonts w:ascii="Calibri" w:eastAsia="Calibri" w:hAnsi="Calibri" w:cs="Calibri"/>
          <w:b/>
          <w:color w:val="009AD0"/>
          <w:sz w:val="22"/>
          <w:szCs w:val="22"/>
        </w:rPr>
        <w:t>Verizon Enterprise</w:t>
      </w:r>
    </w:p>
    <w:p w:rsidR="00EE133A" w:rsidRDefault="00EE133A">
      <w:pPr>
        <w:spacing w:before="7" w:line="200" w:lineRule="exact"/>
      </w:pPr>
    </w:p>
    <w:p w:rsidR="00C332B2" w:rsidRDefault="00C332B2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C332B2" w:rsidRDefault="00C332B2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C332B2" w:rsidRDefault="00C332B2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C332B2" w:rsidRDefault="00C332B2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C332B2" w:rsidRDefault="00C332B2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846367" w:rsidRDefault="00846367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E52FA2" w:rsidRDefault="00E52FA2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E52FA2" w:rsidRDefault="00E52FA2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E52FA2" w:rsidRDefault="00E52FA2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E52FA2" w:rsidRDefault="00E52FA2">
      <w:pPr>
        <w:ind w:left="119" w:right="-40"/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</w:pPr>
    </w:p>
    <w:p w:rsidR="00EE133A" w:rsidRDefault="00CF666D">
      <w:pPr>
        <w:ind w:left="119"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mp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he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 xml:space="preserve"> Ad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v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i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s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 w:rsidR="007A78F8"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r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y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 xml:space="preserve"> B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oa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r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 xml:space="preserve">d </w:t>
      </w:r>
      <w:proofErr w:type="gramStart"/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mp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an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y(</w:t>
      </w:r>
      <w:proofErr w:type="gramEnd"/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 w:rsidR="007A78F8"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r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i</w:t>
      </w:r>
      <w:r w:rsidR="007A78F8"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m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s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on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)</w:t>
      </w:r>
    </w:p>
    <w:p w:rsidR="00C332B2" w:rsidRDefault="007A78F8">
      <w:pPr>
        <w:spacing w:before="15"/>
      </w:pPr>
      <w:r>
        <w:br w:type="column"/>
      </w:r>
    </w:p>
    <w:p w:rsidR="00C332B2" w:rsidRDefault="00C332B2">
      <w:pPr>
        <w:spacing w:before="15"/>
        <w:rPr>
          <w:rFonts w:ascii="Symbol" w:eastAsia="Symbol" w:hAnsi="Symbol" w:cs="Symbol"/>
          <w:sz w:val="24"/>
          <w:szCs w:val="24"/>
        </w:rPr>
      </w:pPr>
    </w:p>
    <w:p w:rsidR="00C332B2" w:rsidRDefault="00CF666D" w:rsidP="00CF666D">
      <w:pPr>
        <w:pStyle w:val="ListParagraph"/>
        <w:numPr>
          <w:ilvl w:val="0"/>
          <w:numId w:val="3"/>
        </w:numPr>
        <w:spacing w:before="15"/>
        <w:ind w:left="360"/>
        <w:rPr>
          <w:rFonts w:eastAsia="Symbol"/>
          <w:b/>
          <w:sz w:val="24"/>
          <w:szCs w:val="24"/>
        </w:rPr>
      </w:pPr>
      <w:proofErr w:type="spellStart"/>
      <w:r w:rsidRPr="00E52FA2">
        <w:rPr>
          <w:rFonts w:eastAsia="Symbol"/>
          <w:b/>
          <w:sz w:val="24"/>
          <w:szCs w:val="24"/>
        </w:rPr>
        <w:t>DevOps</w:t>
      </w:r>
      <w:proofErr w:type="spellEnd"/>
      <w:r w:rsidRPr="00E52FA2">
        <w:rPr>
          <w:rFonts w:eastAsia="Symbol"/>
          <w:b/>
          <w:sz w:val="24"/>
          <w:szCs w:val="24"/>
        </w:rPr>
        <w:t xml:space="preserve"> Build and </w:t>
      </w:r>
      <w:r w:rsidR="0088359D">
        <w:rPr>
          <w:rFonts w:eastAsia="Symbol"/>
          <w:b/>
          <w:sz w:val="24"/>
          <w:szCs w:val="24"/>
        </w:rPr>
        <w:t xml:space="preserve">AWS </w:t>
      </w:r>
      <w:r w:rsidRPr="00E52FA2">
        <w:rPr>
          <w:rFonts w:eastAsia="Symbol"/>
          <w:b/>
          <w:sz w:val="24"/>
          <w:szCs w:val="24"/>
        </w:rPr>
        <w:t>Cloud Migration (Mar’16-In Progress)</w:t>
      </w:r>
    </w:p>
    <w:p w:rsidR="005604DD" w:rsidRPr="00E52FA2" w:rsidRDefault="005604DD" w:rsidP="005604DD">
      <w:pPr>
        <w:pStyle w:val="ListParagraph"/>
        <w:spacing w:before="15"/>
        <w:ind w:left="360"/>
        <w:rPr>
          <w:rFonts w:eastAsia="Symbol"/>
          <w:b/>
          <w:sz w:val="24"/>
          <w:szCs w:val="24"/>
        </w:rPr>
      </w:pPr>
      <w:r>
        <w:rPr>
          <w:rFonts w:eastAsia="Symbol"/>
          <w:b/>
          <w:sz w:val="24"/>
          <w:szCs w:val="24"/>
        </w:rPr>
        <w:t>Role: Writing MSBUILD scripts, configuring Jenkins and cloud deployment</w:t>
      </w:r>
    </w:p>
    <w:p w:rsidR="00CF666D" w:rsidRPr="00CF666D" w:rsidRDefault="00CF666D" w:rsidP="00CF666D">
      <w:pPr>
        <w:pStyle w:val="ListParagraph"/>
        <w:spacing w:before="15"/>
        <w:ind w:left="360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 xml:space="preserve"> </w:t>
      </w:r>
      <w:proofErr w:type="gramStart"/>
      <w:r w:rsidRPr="00CF666D">
        <w:rPr>
          <w:rFonts w:eastAsia="Symbol"/>
          <w:sz w:val="24"/>
          <w:szCs w:val="24"/>
        </w:rPr>
        <w:t>Have been assigned to automate the build process for 12 .NET Enterprise applications.</w:t>
      </w:r>
      <w:proofErr w:type="gramEnd"/>
      <w:r w:rsidRPr="00CF666D">
        <w:rPr>
          <w:rFonts w:eastAsia="Symbol"/>
          <w:sz w:val="24"/>
          <w:szCs w:val="24"/>
        </w:rPr>
        <w:t xml:space="preserve">  This involves coming up with a common build script (MSBUILD)</w:t>
      </w:r>
    </w:p>
    <w:p w:rsidR="00C332B2" w:rsidRDefault="00CF666D" w:rsidP="00CF666D">
      <w:pPr>
        <w:pStyle w:val="ListParagraph"/>
        <w:spacing w:before="15"/>
        <w:ind w:left="360"/>
        <w:rPr>
          <w:rFonts w:eastAsia="Symbol"/>
          <w:sz w:val="24"/>
          <w:szCs w:val="24"/>
        </w:rPr>
      </w:pPr>
      <w:proofErr w:type="gramStart"/>
      <w:r w:rsidRPr="00CF666D">
        <w:rPr>
          <w:rFonts w:eastAsia="Symbol"/>
          <w:sz w:val="24"/>
          <w:szCs w:val="24"/>
        </w:rPr>
        <w:t>for</w:t>
      </w:r>
      <w:proofErr w:type="gramEnd"/>
      <w:r w:rsidRPr="00CF666D">
        <w:rPr>
          <w:rFonts w:eastAsia="Symbol"/>
          <w:sz w:val="24"/>
          <w:szCs w:val="24"/>
        </w:rPr>
        <w:t xml:space="preserve"> all the applications to automate manual build process and integrate with Jenkins.  This is still in progress.</w:t>
      </w:r>
    </w:p>
    <w:p w:rsidR="00E52FA2" w:rsidRDefault="00E52FA2" w:rsidP="00E52FA2">
      <w:pPr>
        <w:pStyle w:val="ListParagraph"/>
        <w:numPr>
          <w:ilvl w:val="0"/>
          <w:numId w:val="3"/>
        </w:numPr>
        <w:spacing w:before="15"/>
        <w:ind w:left="360"/>
        <w:rPr>
          <w:rFonts w:eastAsia="Symbol"/>
          <w:b/>
          <w:sz w:val="24"/>
          <w:szCs w:val="24"/>
        </w:rPr>
      </w:pPr>
      <w:r w:rsidRPr="00E52FA2">
        <w:rPr>
          <w:rFonts w:eastAsia="Symbol"/>
          <w:b/>
          <w:sz w:val="24"/>
          <w:szCs w:val="24"/>
        </w:rPr>
        <w:t>Enterprise Collections Proof Of Concept (Feb’16-May’16)</w:t>
      </w:r>
    </w:p>
    <w:p w:rsidR="005604DD" w:rsidRPr="00E52FA2" w:rsidRDefault="005604DD" w:rsidP="005604DD">
      <w:pPr>
        <w:pStyle w:val="ListParagraph"/>
        <w:spacing w:before="15"/>
        <w:ind w:left="360"/>
        <w:rPr>
          <w:rFonts w:eastAsia="Symbol"/>
          <w:b/>
          <w:sz w:val="24"/>
          <w:szCs w:val="24"/>
        </w:rPr>
      </w:pPr>
      <w:r>
        <w:rPr>
          <w:rFonts w:eastAsia="Symbol"/>
          <w:b/>
          <w:sz w:val="24"/>
          <w:szCs w:val="24"/>
        </w:rPr>
        <w:t>Role: Requirement Gathering, domain modeling, coding, unit testing, Demo to onshore.</w:t>
      </w:r>
    </w:p>
    <w:p w:rsidR="00E52FA2" w:rsidRPr="00E52FA2" w:rsidRDefault="00E52FA2" w:rsidP="00E52FA2">
      <w:pPr>
        <w:pStyle w:val="ListParagraph"/>
        <w:spacing w:before="15"/>
        <w:ind w:left="360"/>
        <w:rPr>
          <w:rFonts w:eastAsia="Symbol"/>
          <w:sz w:val="24"/>
          <w:szCs w:val="24"/>
        </w:rPr>
      </w:pPr>
      <w:proofErr w:type="spellStart"/>
      <w:r w:rsidRPr="00E52FA2">
        <w:rPr>
          <w:rFonts w:eastAsia="Symbol"/>
          <w:b/>
          <w:sz w:val="24"/>
          <w:szCs w:val="24"/>
        </w:rPr>
        <w:t>SkillsUsed</w:t>
      </w:r>
      <w:proofErr w:type="spellEnd"/>
      <w:r w:rsidRPr="00E52FA2">
        <w:rPr>
          <w:rFonts w:eastAsia="Symbol"/>
          <w:b/>
          <w:sz w:val="24"/>
          <w:szCs w:val="24"/>
        </w:rPr>
        <w:t>:</w:t>
      </w:r>
      <w:r w:rsidRPr="00E52FA2">
        <w:rPr>
          <w:rFonts w:eastAsia="Symbol"/>
          <w:sz w:val="24"/>
          <w:szCs w:val="24"/>
        </w:rPr>
        <w:t xml:space="preserve"> ASP.NETMVC|ASP.NET WEB API| C#|</w:t>
      </w:r>
      <w:proofErr w:type="spellStart"/>
      <w:r w:rsidRPr="00E52FA2">
        <w:rPr>
          <w:rFonts w:eastAsia="Symbol"/>
          <w:sz w:val="24"/>
          <w:szCs w:val="24"/>
        </w:rPr>
        <w:t>MySql|TDD</w:t>
      </w:r>
      <w:proofErr w:type="spellEnd"/>
      <w:r w:rsidRPr="00E52FA2">
        <w:rPr>
          <w:rFonts w:eastAsia="Symbol"/>
          <w:sz w:val="24"/>
          <w:szCs w:val="24"/>
        </w:rPr>
        <w:t xml:space="preserve">| </w:t>
      </w:r>
      <w:proofErr w:type="spellStart"/>
      <w:r w:rsidRPr="00E52FA2">
        <w:rPr>
          <w:rFonts w:eastAsia="Symbol"/>
          <w:sz w:val="24"/>
          <w:szCs w:val="24"/>
        </w:rPr>
        <w:t>NUnit|Moq|Microservices</w:t>
      </w:r>
      <w:proofErr w:type="spellEnd"/>
      <w:r w:rsidRPr="00E52FA2">
        <w:rPr>
          <w:rFonts w:eastAsia="Symbol"/>
          <w:sz w:val="24"/>
          <w:szCs w:val="24"/>
        </w:rPr>
        <w:t>| Design Patterns| On-shore Demo | Agile (Scrum)</w:t>
      </w:r>
    </w:p>
    <w:p w:rsidR="00C332B2" w:rsidRDefault="00E52FA2" w:rsidP="00E52FA2">
      <w:pPr>
        <w:pStyle w:val="ListParagraph"/>
        <w:spacing w:before="15"/>
        <w:ind w:left="360"/>
        <w:rPr>
          <w:rFonts w:ascii="Symbol" w:eastAsia="Symbol" w:hAnsi="Symbol" w:cs="Symbol"/>
          <w:sz w:val="24"/>
          <w:szCs w:val="24"/>
        </w:rPr>
      </w:pPr>
      <w:r w:rsidRPr="00E52FA2">
        <w:rPr>
          <w:rFonts w:eastAsia="Symbol"/>
          <w:sz w:val="24"/>
          <w:szCs w:val="24"/>
        </w:rPr>
        <w:t>This is a proof of concept to combine four different business applications into one single application</w:t>
      </w:r>
      <w:r w:rsidR="00DA2100">
        <w:rPr>
          <w:rFonts w:eastAsia="Symbol"/>
          <w:sz w:val="24"/>
          <w:szCs w:val="24"/>
        </w:rPr>
        <w:t>. This involves</w:t>
      </w:r>
      <w:r w:rsidRPr="00E52FA2">
        <w:rPr>
          <w:rFonts w:eastAsia="Symbol"/>
          <w:sz w:val="24"/>
          <w:szCs w:val="24"/>
        </w:rPr>
        <w:t xml:space="preserve"> combining all the common functionalities as Restful web services.  </w:t>
      </w:r>
    </w:p>
    <w:p w:rsidR="00EE133A" w:rsidRDefault="007A78F8">
      <w:pPr>
        <w:spacing w:before="15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>Crimson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Gr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up</w:t>
      </w:r>
      <w:r w:rsidR="00CF666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CM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 xml:space="preserve">A ) </w:t>
      </w:r>
      <w:r>
        <w:rPr>
          <w:b/>
          <w:sz w:val="24"/>
          <w:szCs w:val="24"/>
        </w:rPr>
        <w:t>|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 xml:space="preserve">AN 2015–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</w:p>
    <w:p w:rsidR="00EE133A" w:rsidRDefault="00EE133A">
      <w:pPr>
        <w:spacing w:before="15" w:line="260" w:lineRule="exact"/>
        <w:rPr>
          <w:sz w:val="26"/>
          <w:szCs w:val="26"/>
        </w:rPr>
      </w:pPr>
    </w:p>
    <w:p w:rsidR="00EE133A" w:rsidRDefault="007A78F8">
      <w:pPr>
        <w:ind w:left="72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CD </w:t>
      </w:r>
      <w:proofErr w:type="gramStart"/>
      <w:r>
        <w:rPr>
          <w:sz w:val="24"/>
          <w:szCs w:val="24"/>
        </w:rPr>
        <w:t>10 imp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>.</w:t>
      </w:r>
    </w:p>
    <w:p w:rsidR="00EE133A" w:rsidRDefault="007A78F8">
      <w:pPr>
        <w:spacing w:line="260" w:lineRule="exact"/>
        <w:ind w:left="1081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am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z</w:t>
      </w:r>
      <w:r>
        <w:rPr>
          <w:b/>
          <w:sz w:val="24"/>
          <w:szCs w:val="24"/>
        </w:rPr>
        <w:t>e</w:t>
      </w:r>
      <w:proofErr w:type="gramStart"/>
      <w:r>
        <w:rPr>
          <w:sz w:val="24"/>
          <w:szCs w:val="24"/>
        </w:rPr>
        <w:t>:2</w:t>
      </w:r>
      <w:proofErr w:type="gramEnd"/>
    </w:p>
    <w:p w:rsidR="00EE133A" w:rsidRDefault="007A78F8">
      <w:pPr>
        <w:ind w:left="1081" w:right="902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ls</w:t>
      </w:r>
      <w:r w:rsidR="00CF66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Us</w:t>
      </w:r>
      <w:r>
        <w:rPr>
          <w:b/>
          <w:spacing w:val="-1"/>
          <w:sz w:val="24"/>
          <w:szCs w:val="24"/>
        </w:rPr>
        <w:t>ed</w:t>
      </w:r>
      <w:r>
        <w:rPr>
          <w:sz w:val="24"/>
          <w:szCs w:val="24"/>
        </w:rPr>
        <w:t>: A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.N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TMVC</w:t>
      </w:r>
      <w:r>
        <w:rPr>
          <w:color w:val="C00000"/>
          <w:sz w:val="24"/>
          <w:szCs w:val="24"/>
        </w:rPr>
        <w:t>|</w:t>
      </w:r>
      <w:r>
        <w:rPr>
          <w:color w:val="000000"/>
          <w:sz w:val="24"/>
          <w:szCs w:val="24"/>
        </w:rPr>
        <w:t>AS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z w:val="24"/>
          <w:szCs w:val="24"/>
        </w:rPr>
        <w:t>.N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z w:val="24"/>
          <w:szCs w:val="24"/>
        </w:rPr>
        <w:t>EB A</w:t>
      </w:r>
      <w:r>
        <w:rPr>
          <w:color w:val="000000"/>
          <w:spacing w:val="3"/>
          <w:sz w:val="24"/>
          <w:szCs w:val="24"/>
        </w:rPr>
        <w:t>P</w:t>
      </w:r>
      <w:r>
        <w:rPr>
          <w:color w:val="000000"/>
          <w:sz w:val="24"/>
          <w:szCs w:val="24"/>
        </w:rPr>
        <w:t>I| C#|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>Q</w:t>
      </w:r>
      <w:r>
        <w:rPr>
          <w:color w:val="000000"/>
          <w:sz w:val="24"/>
          <w:szCs w:val="24"/>
        </w:rPr>
        <w:t xml:space="preserve">L 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z w:val="24"/>
          <w:szCs w:val="24"/>
        </w:rPr>
        <w:t>ERVER |</w:t>
      </w:r>
      <w:proofErr w:type="spellStart"/>
      <w:r>
        <w:rPr>
          <w:color w:val="000000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D|N</w:t>
      </w:r>
      <w:r>
        <w:rPr>
          <w:color w:val="000000"/>
          <w:spacing w:val="-1"/>
          <w:sz w:val="24"/>
          <w:szCs w:val="24"/>
        </w:rPr>
        <w:t>H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b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rn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te|</w:t>
      </w:r>
      <w:r>
        <w:rPr>
          <w:color w:val="000000"/>
          <w:spacing w:val="2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si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rns</w:t>
      </w:r>
    </w:p>
    <w:p w:rsidR="00DF1C76" w:rsidRDefault="007A78F8" w:rsidP="00DF1C76">
      <w:pPr>
        <w:ind w:left="1081" w:right="75"/>
        <w:rPr>
          <w:sz w:val="24"/>
          <w:szCs w:val="24"/>
        </w:rPr>
        <w:sectPr w:rsidR="00DF1C76" w:rsidSect="00DF1C76">
          <w:type w:val="continuous"/>
          <w:pgSz w:w="12240" w:h="15840"/>
          <w:pgMar w:top="1480" w:right="740" w:bottom="280" w:left="980" w:header="720" w:footer="720" w:gutter="0"/>
          <w:cols w:num="2" w:space="720" w:equalWidth="0">
            <w:col w:w="2361" w:space="2"/>
            <w:col w:w="8157"/>
          </w:cols>
        </w:sect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tio</w:t>
      </w:r>
      <w:r>
        <w:rPr>
          <w:b/>
          <w:spacing w:val="1"/>
          <w:sz w:val="24"/>
          <w:szCs w:val="24"/>
        </w:rPr>
        <w:t>n</w:t>
      </w:r>
      <w:r>
        <w:rPr>
          <w:sz w:val="24"/>
          <w:szCs w:val="24"/>
        </w:rPr>
        <w:t>: The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di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CD 9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vious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 w:rsidR="00CF666D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to ha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dle</w:t>
      </w:r>
      <w:r w:rsidR="001F1B20"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CD 10. As </w:t>
      </w:r>
      <w:proofErr w:type="spellStart"/>
      <w:r>
        <w:rPr>
          <w:sz w:val="24"/>
          <w:szCs w:val="24"/>
        </w:rPr>
        <w:t>ap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 xml:space="preserve"> of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 w:rsidR="00CF666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 w:rsidR="00CF666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 w:rsidR="00CF666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CF666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 xml:space="preserve"> so that it</w:t>
      </w:r>
      <w:r w:rsidR="00CF666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be</w:t>
      </w:r>
      <w:r w:rsidR="00CF666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CF666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of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the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ontend 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help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in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spl</w:t>
      </w:r>
      <w:r>
        <w:rPr>
          <w:spacing w:val="2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in r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or view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kbon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.js.  </w:t>
      </w:r>
      <w:r w:rsidR="00DF1C76">
        <w:rPr>
          <w:sz w:val="24"/>
          <w:szCs w:val="24"/>
        </w:rPr>
        <w:t>Have done query optimization.</w:t>
      </w:r>
    </w:p>
    <w:p w:rsidR="00EE133A" w:rsidRDefault="007A78F8">
      <w:pPr>
        <w:spacing w:before="52"/>
        <w:ind w:left="3084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lastRenderedPageBreak/>
        <w:t>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 w:rsidR="00CF666D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AS</w:t>
      </w:r>
    </w:p>
    <w:p w:rsidR="00EE133A" w:rsidRDefault="007A78F8">
      <w:pPr>
        <w:spacing w:before="2"/>
        <w:ind w:left="3444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am</w:t>
      </w:r>
      <w:r w:rsidR="001F1B20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z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: 4</w:t>
      </w:r>
    </w:p>
    <w:p w:rsidR="00EE133A" w:rsidRDefault="007A78F8">
      <w:pPr>
        <w:spacing w:line="260" w:lineRule="exact"/>
        <w:ind w:left="3444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ls</w:t>
      </w:r>
      <w:r w:rsidR="001F1B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MVC|AS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EB A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 xml:space="preserve">I|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#|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L</w:t>
      </w:r>
    </w:p>
    <w:p w:rsidR="00EE133A" w:rsidRDefault="00584AFD">
      <w:pPr>
        <w:ind w:left="3444"/>
        <w:rPr>
          <w:sz w:val="24"/>
          <w:szCs w:val="24"/>
        </w:rPr>
      </w:pPr>
      <w:r w:rsidRPr="00584AFD">
        <w:pict>
          <v:group id="_x0000_s1029" style="position:absolute;left:0;text-align:left;margin-left:457.9pt;margin-top:97.95pt;width:0;height:6.5pt;z-index:-251658752;mso-position-horizontal-relative:page" coordorigin="9158,1959" coordsize="0,130">
            <v:shape id="_x0000_s1030" style="position:absolute;left:9158;top:1959;width:0;height:130" coordorigin="9158,1959" coordsize="0,130" path="m9158,1959r,129e" filled="f" strokecolor="white" strokeweight="4.42pt">
              <v:path arrowok="t"/>
            </v:shape>
            <w10:wrap anchorx="page"/>
          </v:group>
        </w:pict>
      </w:r>
      <w:r w:rsidR="007A78F8">
        <w:rPr>
          <w:spacing w:val="1"/>
          <w:sz w:val="24"/>
          <w:szCs w:val="24"/>
        </w:rPr>
        <w:t>S</w:t>
      </w:r>
      <w:r w:rsidR="007A78F8">
        <w:rPr>
          <w:sz w:val="24"/>
          <w:szCs w:val="24"/>
        </w:rPr>
        <w:t>ERVER |</w:t>
      </w:r>
      <w:r w:rsidR="001F1B20">
        <w:rPr>
          <w:sz w:val="24"/>
          <w:szCs w:val="24"/>
        </w:rPr>
        <w:t xml:space="preserve"> </w:t>
      </w:r>
      <w:r w:rsidR="007A78F8">
        <w:rPr>
          <w:sz w:val="24"/>
          <w:szCs w:val="24"/>
        </w:rPr>
        <w:t>T</w:t>
      </w:r>
      <w:r w:rsidR="007A78F8">
        <w:rPr>
          <w:spacing w:val="-1"/>
          <w:sz w:val="24"/>
          <w:szCs w:val="24"/>
        </w:rPr>
        <w:t>D</w:t>
      </w:r>
      <w:r w:rsidR="007A78F8">
        <w:rPr>
          <w:sz w:val="24"/>
          <w:szCs w:val="24"/>
        </w:rPr>
        <w:t>D</w:t>
      </w:r>
      <w:r w:rsidR="001F1B20">
        <w:rPr>
          <w:sz w:val="24"/>
          <w:szCs w:val="24"/>
        </w:rPr>
        <w:t xml:space="preserve"> </w:t>
      </w:r>
      <w:r w:rsidR="007A78F8">
        <w:rPr>
          <w:sz w:val="24"/>
          <w:szCs w:val="24"/>
        </w:rPr>
        <w:t>|</w:t>
      </w:r>
      <w:r w:rsidR="001F1B20">
        <w:rPr>
          <w:sz w:val="24"/>
          <w:szCs w:val="24"/>
        </w:rPr>
        <w:t xml:space="preserve"> </w:t>
      </w:r>
      <w:r w:rsidR="007A78F8">
        <w:rPr>
          <w:spacing w:val="1"/>
          <w:sz w:val="24"/>
          <w:szCs w:val="24"/>
        </w:rPr>
        <w:t>SS</w:t>
      </w:r>
      <w:r w:rsidR="007A78F8">
        <w:rPr>
          <w:sz w:val="24"/>
          <w:szCs w:val="24"/>
        </w:rPr>
        <w:t>AS</w:t>
      </w:r>
      <w:r w:rsidR="001F1B20">
        <w:rPr>
          <w:sz w:val="24"/>
          <w:szCs w:val="24"/>
        </w:rPr>
        <w:t xml:space="preserve"> </w:t>
      </w:r>
      <w:r w:rsidR="007A78F8">
        <w:rPr>
          <w:sz w:val="24"/>
          <w:szCs w:val="24"/>
        </w:rPr>
        <w:t>|</w:t>
      </w:r>
      <w:r w:rsidR="001F1B20">
        <w:rPr>
          <w:sz w:val="24"/>
          <w:szCs w:val="24"/>
        </w:rPr>
        <w:t xml:space="preserve"> </w:t>
      </w:r>
      <w:proofErr w:type="spellStart"/>
      <w:r w:rsidR="007A78F8">
        <w:rPr>
          <w:sz w:val="24"/>
          <w:szCs w:val="24"/>
        </w:rPr>
        <w:t>N</w:t>
      </w:r>
      <w:r w:rsidR="007A78F8">
        <w:rPr>
          <w:spacing w:val="-1"/>
          <w:sz w:val="24"/>
          <w:szCs w:val="24"/>
        </w:rPr>
        <w:t>H</w:t>
      </w:r>
      <w:r w:rsidR="007A78F8">
        <w:rPr>
          <w:sz w:val="24"/>
          <w:szCs w:val="24"/>
        </w:rPr>
        <w:t>ibe</w:t>
      </w:r>
      <w:r w:rsidR="007A78F8">
        <w:rPr>
          <w:spacing w:val="-1"/>
          <w:sz w:val="24"/>
          <w:szCs w:val="24"/>
        </w:rPr>
        <w:t>r</w:t>
      </w:r>
      <w:r w:rsidR="007A78F8">
        <w:rPr>
          <w:sz w:val="24"/>
          <w:szCs w:val="24"/>
        </w:rPr>
        <w:t>n</w:t>
      </w:r>
      <w:r w:rsidR="007A78F8">
        <w:rPr>
          <w:spacing w:val="-1"/>
          <w:sz w:val="24"/>
          <w:szCs w:val="24"/>
        </w:rPr>
        <w:t>a</w:t>
      </w:r>
      <w:r w:rsidR="007A78F8">
        <w:rPr>
          <w:sz w:val="24"/>
          <w:szCs w:val="24"/>
        </w:rPr>
        <w:t>te</w:t>
      </w:r>
      <w:proofErr w:type="spellEnd"/>
      <w:r w:rsidR="007A78F8">
        <w:rPr>
          <w:sz w:val="24"/>
          <w:szCs w:val="24"/>
        </w:rPr>
        <w:t>|</w:t>
      </w:r>
      <w:r w:rsidR="001F1B20">
        <w:rPr>
          <w:sz w:val="24"/>
          <w:szCs w:val="24"/>
        </w:rPr>
        <w:t xml:space="preserve"> </w:t>
      </w:r>
      <w:r w:rsidR="007A78F8">
        <w:rPr>
          <w:sz w:val="24"/>
          <w:szCs w:val="24"/>
        </w:rPr>
        <w:t>D</w:t>
      </w:r>
      <w:r w:rsidR="007A78F8">
        <w:rPr>
          <w:spacing w:val="-1"/>
          <w:sz w:val="24"/>
          <w:szCs w:val="24"/>
        </w:rPr>
        <w:t>e</w:t>
      </w:r>
      <w:r w:rsidR="007A78F8">
        <w:rPr>
          <w:sz w:val="24"/>
          <w:szCs w:val="24"/>
        </w:rPr>
        <w:t>s</w:t>
      </w:r>
      <w:r w:rsidR="007A78F8">
        <w:rPr>
          <w:spacing w:val="3"/>
          <w:sz w:val="24"/>
          <w:szCs w:val="24"/>
        </w:rPr>
        <w:t>i</w:t>
      </w:r>
      <w:r w:rsidR="007A78F8">
        <w:rPr>
          <w:spacing w:val="-2"/>
          <w:sz w:val="24"/>
          <w:szCs w:val="24"/>
        </w:rPr>
        <w:t>g</w:t>
      </w:r>
      <w:r w:rsidR="007A78F8">
        <w:rPr>
          <w:sz w:val="24"/>
          <w:szCs w:val="24"/>
        </w:rPr>
        <w:t xml:space="preserve">n </w:t>
      </w:r>
      <w:r w:rsidR="007A78F8">
        <w:rPr>
          <w:spacing w:val="1"/>
          <w:sz w:val="24"/>
          <w:szCs w:val="24"/>
        </w:rPr>
        <w:t>P</w:t>
      </w:r>
      <w:r w:rsidR="007A78F8">
        <w:rPr>
          <w:spacing w:val="-1"/>
          <w:sz w:val="24"/>
          <w:szCs w:val="24"/>
        </w:rPr>
        <w:t>a</w:t>
      </w:r>
      <w:r w:rsidR="007A78F8">
        <w:rPr>
          <w:spacing w:val="3"/>
          <w:sz w:val="24"/>
          <w:szCs w:val="24"/>
        </w:rPr>
        <w:t>t</w:t>
      </w:r>
      <w:r w:rsidR="007A78F8">
        <w:rPr>
          <w:sz w:val="24"/>
          <w:szCs w:val="24"/>
        </w:rPr>
        <w:t>te</w:t>
      </w:r>
      <w:r w:rsidR="007A78F8">
        <w:rPr>
          <w:spacing w:val="-1"/>
          <w:sz w:val="24"/>
          <w:szCs w:val="24"/>
        </w:rPr>
        <w:t>r</w:t>
      </w:r>
      <w:r w:rsidR="007A78F8">
        <w:rPr>
          <w:sz w:val="24"/>
          <w:szCs w:val="24"/>
        </w:rPr>
        <w:t>ns</w:t>
      </w:r>
    </w:p>
    <w:p w:rsidR="00EE133A" w:rsidRDefault="007A78F8">
      <w:pPr>
        <w:ind w:left="3444" w:right="6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 xml:space="preserve">tion: </w:t>
      </w:r>
      <w:r>
        <w:rPr>
          <w:sz w:val="24"/>
          <w:szCs w:val="24"/>
        </w:rPr>
        <w:t>CMGA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 w:rsidR="00CF666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iven</w:t>
      </w:r>
      <w:r w:rsidR="00CF666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it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ndles a 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ge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t. 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ions and tril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ions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rds in 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is co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plex</w:t>
      </w:r>
      <w:r w:rsidR="00CF666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spellStart"/>
      <w:r>
        <w:rPr>
          <w:sz w:val="24"/>
          <w:szCs w:val="24"/>
        </w:rPr>
        <w:t>itw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s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it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ql</w:t>
      </w:r>
      <w:proofErr w:type="spellEnd"/>
      <w:r>
        <w:rPr>
          <w:sz w:val="24"/>
          <w:szCs w:val="24"/>
        </w:rPr>
        <w:t xml:space="preserve">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r.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to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CF666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trolle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 xml:space="preserve"> endpoin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to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ndle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wa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housi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1"/>
          <w:sz w:val="24"/>
          <w:szCs w:val="24"/>
        </w:rPr>
        <w:t>ce</w:t>
      </w:r>
      <w:r>
        <w:rPr>
          <w:sz w:val="24"/>
          <w:szCs w:val="24"/>
        </w:rPr>
        <w:t>.</w:t>
      </w:r>
    </w:p>
    <w:p w:rsidR="00EE133A" w:rsidRDefault="00EE133A">
      <w:pPr>
        <w:spacing w:before="2" w:line="260" w:lineRule="exact"/>
        <w:rPr>
          <w:sz w:val="26"/>
          <w:szCs w:val="26"/>
        </w:rPr>
        <w:sectPr w:rsidR="00EE133A">
          <w:pgSz w:w="12240" w:h="15840"/>
          <w:pgMar w:top="1120" w:right="700" w:bottom="280" w:left="980" w:header="720" w:footer="720" w:gutter="0"/>
          <w:cols w:space="720"/>
        </w:sectPr>
      </w:pPr>
    </w:p>
    <w:p w:rsidR="00EE133A" w:rsidRDefault="00EE133A">
      <w:pPr>
        <w:spacing w:before="6" w:line="180" w:lineRule="exact"/>
        <w:rPr>
          <w:sz w:val="19"/>
          <w:szCs w:val="19"/>
        </w:rPr>
      </w:pPr>
    </w:p>
    <w:p w:rsidR="00EE133A" w:rsidRDefault="007A78F8">
      <w:pPr>
        <w:ind w:left="119" w:right="-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mp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y</w:t>
      </w:r>
      <w:proofErr w:type="gramStart"/>
      <w:r>
        <w:rPr>
          <w:rFonts w:ascii="Calibri" w:eastAsia="Calibri" w:hAnsi="Calibri" w:cs="Calibri"/>
          <w:b/>
          <w:color w:val="009AD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e</w:t>
      </w:r>
      <w:proofErr w:type="spellEnd"/>
      <w:proofErr w:type="gramEnd"/>
      <w:r>
        <w:rPr>
          <w:rFonts w:ascii="Calibri" w:eastAsia="Calibri" w:hAnsi="Calibri" w:cs="Calibri"/>
          <w:b/>
          <w:color w:val="009AD0"/>
          <w:sz w:val="22"/>
          <w:szCs w:val="22"/>
        </w:rPr>
        <w:t xml:space="preserve"> Ad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oa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mp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y(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)</w:t>
      </w:r>
    </w:p>
    <w:p w:rsidR="00EE133A" w:rsidRDefault="007A78F8">
      <w:pPr>
        <w:spacing w:before="15"/>
        <w:ind w:left="-38" w:right="1017"/>
        <w:jc w:val="center"/>
        <w:rPr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lastRenderedPageBreak/>
        <w:t>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 w:rsidR="00CF666D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r w:rsidR="00CF666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ss </w:t>
      </w:r>
      <w:proofErr w:type="gram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ment(</w:t>
      </w:r>
      <w:proofErr w:type="gramEnd"/>
      <w:r>
        <w:rPr>
          <w:spacing w:val="2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M)|A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G 201</w:t>
      </w:r>
      <w:r>
        <w:rPr>
          <w:spacing w:val="-110"/>
          <w:sz w:val="24"/>
          <w:szCs w:val="24"/>
        </w:rPr>
        <w:t>5</w:t>
      </w:r>
      <w:r>
        <w:rPr>
          <w:rFonts w:ascii="Arial" w:eastAsia="Arial" w:hAnsi="Arial" w:cs="Arial"/>
          <w:position w:val="1"/>
          <w:sz w:val="17"/>
          <w:szCs w:val="17"/>
        </w:rPr>
        <w:t>4</w:t>
      </w:r>
      <w:r>
        <w:rPr>
          <w:sz w:val="24"/>
          <w:szCs w:val="24"/>
        </w:rPr>
        <w:t>–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C2015</w:t>
      </w:r>
    </w:p>
    <w:p w:rsidR="00EE133A" w:rsidRDefault="007A78F8">
      <w:pPr>
        <w:spacing w:line="280" w:lineRule="exact"/>
        <w:ind w:left="61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>Cr</w:t>
      </w:r>
      <w:r>
        <w:rPr>
          <w:spacing w:val="-2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ng</w:t>
      </w:r>
      <w:r w:rsidR="00CF666D">
        <w:rPr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on A</w:t>
      </w:r>
      <w:r>
        <w:rPr>
          <w:spacing w:val="3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I</w:t>
      </w:r>
    </w:p>
    <w:p w:rsidR="00EE133A" w:rsidRDefault="007A78F8">
      <w:pPr>
        <w:spacing w:before="1"/>
        <w:ind w:left="973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am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z</w:t>
      </w:r>
      <w:r>
        <w:rPr>
          <w:b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</w:t>
      </w:r>
    </w:p>
    <w:p w:rsidR="00EE133A" w:rsidRDefault="007A78F8">
      <w:pPr>
        <w:spacing w:line="260" w:lineRule="exact"/>
        <w:ind w:left="973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ls Used: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MVC|AS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EB A</w:t>
      </w:r>
    </w:p>
    <w:p w:rsidR="00EE133A" w:rsidRDefault="007A78F8">
      <w:pPr>
        <w:ind w:left="973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ERVER |T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D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="001F1B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proofErr w:type="spellEnd"/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="001F1B20"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D|De</w:t>
      </w:r>
      <w:r w:rsidR="001F1B20">
        <w:rPr>
          <w:sz w:val="24"/>
          <w:szCs w:val="24"/>
        </w:rPr>
        <w:t>sign</w:t>
      </w:r>
      <w:proofErr w:type="spellEnd"/>
      <w:r w:rsidR="001F1B20">
        <w:rPr>
          <w:sz w:val="24"/>
          <w:szCs w:val="24"/>
        </w:rPr>
        <w:t xml:space="preserve"> Patterns</w:t>
      </w:r>
    </w:p>
    <w:p w:rsidR="00EE133A" w:rsidRDefault="007A78F8">
      <w:pPr>
        <w:ind w:left="973" w:right="114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  <w:r w:rsidR="001F1B20">
        <w:rPr>
          <w:b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AM is a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s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on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helps use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 with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 w:rsidR="001F1B2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ls.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across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ingpro</w:t>
      </w:r>
      <w:r>
        <w:rPr>
          <w:spacing w:val="-1"/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tin</w:t>
      </w:r>
      <w:proofErr w:type="spellEnd"/>
      <w:r>
        <w:rPr>
          <w:sz w:val="24"/>
          <w:szCs w:val="24"/>
        </w:rPr>
        <w:t xml:space="preserve"> Crimson. I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ted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lps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a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1F1B20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 a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to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 w:rsidR="001F1B20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This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tch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</w:p>
    <w:p w:rsidR="00EE133A" w:rsidRDefault="007A78F8">
      <w:pPr>
        <w:spacing w:before="2"/>
        <w:ind w:left="613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EE133A" w:rsidRDefault="007A78F8">
      <w:pPr>
        <w:spacing w:before="1"/>
        <w:ind w:left="973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am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z</w:t>
      </w:r>
      <w:r>
        <w:rPr>
          <w:b/>
          <w:spacing w:val="-1"/>
          <w:sz w:val="24"/>
          <w:szCs w:val="24"/>
        </w:rPr>
        <w:t>e</w:t>
      </w:r>
      <w:proofErr w:type="gramStart"/>
      <w:r>
        <w:rPr>
          <w:b/>
          <w:sz w:val="24"/>
          <w:szCs w:val="24"/>
        </w:rPr>
        <w:t>:1</w:t>
      </w:r>
      <w:proofErr w:type="gramEnd"/>
    </w:p>
    <w:p w:rsidR="00EE133A" w:rsidRDefault="007A78F8">
      <w:pPr>
        <w:spacing w:line="260" w:lineRule="exact"/>
        <w:ind w:left="973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ls </w:t>
      </w:r>
      <w:proofErr w:type="gramStart"/>
      <w:r>
        <w:rPr>
          <w:b/>
          <w:sz w:val="24"/>
          <w:szCs w:val="24"/>
        </w:rPr>
        <w:t>Used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IL</w:t>
      </w:r>
      <w:r>
        <w:rPr>
          <w:sz w:val="24"/>
          <w:szCs w:val="24"/>
        </w:rPr>
        <w:t>D|N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NT|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NS|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IT</w:t>
      </w:r>
    </w:p>
    <w:p w:rsidR="00EE133A" w:rsidRDefault="007A78F8">
      <w:pPr>
        <w:ind w:left="973" w:right="361"/>
        <w:rPr>
          <w:sz w:val="24"/>
          <w:szCs w:val="24"/>
        </w:rPr>
        <w:sectPr w:rsidR="00EE133A">
          <w:type w:val="continuous"/>
          <w:pgSz w:w="12240" w:h="15840"/>
          <w:pgMar w:top="1480" w:right="700" w:bottom="280" w:left="980" w:header="720" w:footer="720" w:gutter="0"/>
          <w:cols w:num="2" w:space="720" w:equalWidth="0">
            <w:col w:w="1971" w:space="500"/>
            <w:col w:w="8089"/>
          </w:cols>
        </w:sect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  <w:r w:rsidR="001F1B2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 w:rsidR="001F1B2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the build pr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 for</w:t>
      </w:r>
      <w:r w:rsidR="001F1B20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AM.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ritten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 w:rsidR="001F1B20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tch to</w:t>
      </w:r>
      <w:r w:rsidR="001F1B2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the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 pr</w:t>
      </w:r>
      <w:r>
        <w:rPr>
          <w:spacing w:val="-1"/>
          <w:sz w:val="24"/>
          <w:szCs w:val="24"/>
        </w:rPr>
        <w:t>oce</w:t>
      </w:r>
      <w:r>
        <w:rPr>
          <w:sz w:val="24"/>
          <w:szCs w:val="24"/>
        </w:rPr>
        <w:t>ss and 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vious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the build pr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</w:p>
    <w:p w:rsidR="00EE133A" w:rsidRDefault="00EE133A">
      <w:pPr>
        <w:spacing w:before="3" w:line="260" w:lineRule="exact"/>
        <w:rPr>
          <w:sz w:val="26"/>
          <w:szCs w:val="26"/>
        </w:rPr>
        <w:sectPr w:rsidR="00EE133A">
          <w:type w:val="continuous"/>
          <w:pgSz w:w="12240" w:h="15840"/>
          <w:pgMar w:top="1480" w:right="700" w:bottom="280" w:left="980" w:header="720" w:footer="720" w:gutter="0"/>
          <w:cols w:space="720"/>
        </w:sectPr>
      </w:pPr>
    </w:p>
    <w:p w:rsidR="00EE133A" w:rsidRDefault="00584AFD">
      <w:pPr>
        <w:spacing w:before="18"/>
        <w:ind w:left="119" w:right="-40"/>
        <w:rPr>
          <w:rFonts w:ascii="Calibri" w:eastAsia="Calibri" w:hAnsi="Calibri" w:cs="Calibri"/>
          <w:sz w:val="22"/>
          <w:szCs w:val="22"/>
        </w:rPr>
      </w:pPr>
      <w:r w:rsidRPr="00584AFD">
        <w:lastRenderedPageBreak/>
        <w:pict>
          <v:group id="_x0000_s1027" style="position:absolute;left:0;text-align:left;margin-left:463.7pt;margin-top:226.1pt;width:2in;height:36pt;z-index:-251657728;mso-position-horizontal-relative:page;mso-position-vertical-relative:page" coordorigin="9274,4522" coordsize="2880,720">
            <v:shape id="_x0000_s1028" style="position:absolute;left:9274;top:4522;width:2880;height:720" coordorigin="9274,4522" coordsize="2880,720" path="m9274,5242r2880,l12154,4522r-2880,l9274,5242xe" stroked="f">
              <v:path arrowok="t"/>
            </v:shape>
            <w10:wrap anchorx="page" anchory="page"/>
          </v:group>
        </w:pict>
      </w:r>
      <w:r w:rsidRPr="00584AF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1.3pt;margin-top:226.1pt;width:146.4pt;height:41.75pt;z-index:-251659776;mso-position-horizontal-relative:page;mso-position-vertical-relative:page" filled="f" stroked="f">
            <v:textbox inset="0,0,0,0">
              <w:txbxContent>
                <w:p w:rsidR="00EE133A" w:rsidRDefault="00EE133A">
                  <w:pPr>
                    <w:spacing w:before="8" w:line="280" w:lineRule="exact"/>
                    <w:rPr>
                      <w:sz w:val="28"/>
                      <w:szCs w:val="28"/>
                    </w:rPr>
                  </w:pPr>
                </w:p>
                <w:p w:rsidR="00EE133A" w:rsidRDefault="007A78F8">
                  <w:pPr>
                    <w:rPr>
                      <w:sz w:val="24"/>
                      <w:szCs w:val="24"/>
                    </w:rPr>
                  </w:pPr>
                  <w:r>
                    <w:rPr>
                      <w:spacing w:val="3"/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 xml:space="preserve">I| </w:t>
                  </w:r>
                  <w:r>
                    <w:rPr>
                      <w:spacing w:val="1"/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#|</w:t>
                  </w:r>
                  <w:r>
                    <w:rPr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spacing w:val="2"/>
                      <w:sz w:val="24"/>
                      <w:szCs w:val="24"/>
                    </w:rPr>
                    <w:t>Q</w:t>
                  </w:r>
                  <w:r>
                    <w:rPr>
                      <w:sz w:val="24"/>
                      <w:szCs w:val="24"/>
                    </w:rPr>
                    <w:t>L</w:t>
                  </w:r>
                </w:p>
                <w:p w:rsidR="00EE133A" w:rsidRDefault="007A78F8">
                  <w:pPr>
                    <w:spacing w:line="260" w:lineRule="exact"/>
                    <w:ind w:left="22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position w:val="-1"/>
                      <w:sz w:val="24"/>
                      <w:szCs w:val="24"/>
                    </w:rPr>
                    <w:t>si</w:t>
                  </w:r>
                  <w:r>
                    <w:rPr>
                      <w:spacing w:val="-2"/>
                      <w:position w:val="-1"/>
                      <w:sz w:val="24"/>
                      <w:szCs w:val="24"/>
                    </w:rPr>
                    <w:t>g</w:t>
                  </w:r>
                  <w:r>
                    <w:rPr>
                      <w:position w:val="-1"/>
                      <w:sz w:val="24"/>
                      <w:szCs w:val="24"/>
                    </w:rPr>
                    <w:t>n</w:t>
                  </w:r>
                  <w:proofErr w:type="gramEnd"/>
                  <w:r>
                    <w:rPr>
                      <w:position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1"/>
                      <w:position w:val="-1"/>
                      <w:sz w:val="24"/>
                      <w:szCs w:val="24"/>
                    </w:rPr>
                    <w:t>P</w:t>
                  </w:r>
                  <w:r>
                    <w:rPr>
                      <w:spacing w:val="-1"/>
                      <w:position w:val="-1"/>
                      <w:sz w:val="24"/>
                      <w:szCs w:val="24"/>
                    </w:rPr>
                    <w:t>a</w:t>
                  </w:r>
                  <w:r>
                    <w:rPr>
                      <w:position w:val="-1"/>
                      <w:sz w:val="24"/>
                      <w:szCs w:val="24"/>
                    </w:rPr>
                    <w:t>t</w:t>
                  </w:r>
                  <w:r>
                    <w:rPr>
                      <w:spacing w:val="1"/>
                      <w:position w:val="-1"/>
                      <w:sz w:val="24"/>
                      <w:szCs w:val="24"/>
                    </w:rPr>
                    <w:t>t</w:t>
                  </w:r>
                  <w:r>
                    <w:rPr>
                      <w:spacing w:val="-1"/>
                      <w:position w:val="-1"/>
                      <w:sz w:val="24"/>
                      <w:szCs w:val="24"/>
                    </w:rPr>
                    <w:t>e</w:t>
                  </w:r>
                  <w:r>
                    <w:rPr>
                      <w:position w:val="-1"/>
                      <w:sz w:val="24"/>
                      <w:szCs w:val="24"/>
                    </w:rPr>
                    <w:t>rns</w:t>
                  </w:r>
                </w:p>
              </w:txbxContent>
            </v:textbox>
            <w10:wrap anchorx="page" anchory="page"/>
          </v:shape>
        </w:pic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Ma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r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s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 xml:space="preserve"> </w:t>
      </w:r>
      <w:proofErr w:type="gramStart"/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R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e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t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ai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l(</w:t>
      </w:r>
      <w:proofErr w:type="gramEnd"/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 xml:space="preserve">from </w:t>
      </w:r>
      <w:proofErr w:type="spellStart"/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Sa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t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y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a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m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mp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u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te</w:t>
      </w:r>
      <w:r w:rsidR="007A78F8"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r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s</w:t>
      </w:r>
      <w:proofErr w:type="spellEnd"/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 xml:space="preserve">) 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(</w:t>
      </w:r>
      <w:r w:rsidR="007A78F8"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M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AR</w:t>
      </w:r>
      <w:r w:rsidR="007A78F8"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2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0</w:t>
      </w:r>
      <w:r w:rsidR="007A78F8"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1</w:t>
      </w:r>
      <w:r w:rsidR="007A78F8">
        <w:rPr>
          <w:rFonts w:ascii="Calibri" w:eastAsia="Calibri" w:hAnsi="Calibri" w:cs="Calibri"/>
          <w:b/>
          <w:color w:val="009AD0"/>
          <w:spacing w:val="2"/>
          <w:sz w:val="22"/>
          <w:szCs w:val="22"/>
        </w:rPr>
        <w:t>2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-A</w:t>
      </w:r>
      <w:r w:rsidR="007A78F8"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U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G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2</w:t>
      </w:r>
      <w:r w:rsidR="007A78F8"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0</w:t>
      </w:r>
      <w:r w:rsidR="007A78F8"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1</w:t>
      </w:r>
      <w:r w:rsidR="007A78F8"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4</w:t>
      </w:r>
      <w:r w:rsidR="007A78F8">
        <w:rPr>
          <w:rFonts w:ascii="Calibri" w:eastAsia="Calibri" w:hAnsi="Calibri" w:cs="Calibri"/>
          <w:b/>
          <w:color w:val="009AD0"/>
          <w:sz w:val="22"/>
          <w:szCs w:val="22"/>
        </w:rPr>
        <w:t>)</w:t>
      </w:r>
    </w:p>
    <w:p w:rsidR="00EE133A" w:rsidRDefault="007A78F8">
      <w:pPr>
        <w:tabs>
          <w:tab w:val="left" w:pos="360"/>
        </w:tabs>
        <w:spacing w:before="17"/>
        <w:ind w:left="360" w:right="114" w:hanging="360"/>
        <w:rPr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lastRenderedPageBreak/>
        <w:t></w:t>
      </w:r>
      <w:r>
        <w:rPr>
          <w:sz w:val="24"/>
          <w:szCs w:val="24"/>
        </w:rPr>
        <w:tab/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 w:rsidR="001F1B2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maintai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ing</w:t>
      </w:r>
      <w:r w:rsidR="001F1B20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 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tes</w:t>
      </w:r>
      <w:r w:rsidR="001F1B2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proofErr w:type="gramStart"/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s(</w:t>
      </w:r>
      <w:proofErr w:type="gramEnd"/>
      <w:r>
        <w:rPr>
          <w:sz w:val="24"/>
          <w:szCs w:val="24"/>
        </w:rPr>
        <w:t>for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sktop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mob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 I</w:t>
      </w:r>
      <w:r w:rsidR="001F1B20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ms of </w:t>
      </w:r>
      <w:proofErr w:type="spellStart"/>
      <w:r>
        <w:rPr>
          <w:sz w:val="24"/>
          <w:szCs w:val="24"/>
        </w:rPr>
        <w:t>Nut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rs, M</w:t>
      </w:r>
      <w:r>
        <w:rPr>
          <w:spacing w:val="-2"/>
          <w:sz w:val="24"/>
          <w:szCs w:val="24"/>
        </w:rPr>
        <w:t>&amp;</w:t>
      </w:r>
      <w:r>
        <w:rPr>
          <w:sz w:val="24"/>
          <w:szCs w:val="24"/>
        </w:rPr>
        <w:t xml:space="preserve">M,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nick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ot</w:t>
      </w:r>
      <w:r>
        <w:rPr>
          <w:spacing w:val="3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 w:rsidR="001F1B20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 and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tes.</w:t>
      </w:r>
    </w:p>
    <w:p w:rsidR="00EE133A" w:rsidRDefault="007A78F8">
      <w:pPr>
        <w:spacing w:before="7"/>
        <w:ind w:left="721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Calibri" w:eastAsia="Calibri" w:hAnsi="Calibri" w:cs="Calibri"/>
          <w:b/>
          <w:sz w:val="22"/>
          <w:szCs w:val="22"/>
        </w:rPr>
        <w:t>Adm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 D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EE133A" w:rsidRDefault="007A78F8">
      <w:pPr>
        <w:ind w:left="10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:1</w:t>
      </w:r>
      <w:proofErr w:type="gramEnd"/>
    </w:p>
    <w:p w:rsidR="00EE133A" w:rsidRDefault="007A78F8">
      <w:pPr>
        <w:spacing w:line="260" w:lineRule="exact"/>
        <w:ind w:left="1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r w:rsidR="001F1B20"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d: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ET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,C</w:t>
      </w:r>
      <w:proofErr w:type="gramEnd"/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#</w:t>
      </w:r>
      <w:r>
        <w:rPr>
          <w:rFonts w:ascii="Calibri" w:eastAsia="Calibri" w:hAnsi="Calibri" w:cs="Calibri"/>
          <w:position w:val="1"/>
          <w:sz w:val="22"/>
          <w:szCs w:val="22"/>
        </w:rPr>
        <w:t>, 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Q</w:t>
      </w:r>
      <w:r>
        <w:rPr>
          <w:rFonts w:ascii="Calibri" w:eastAsia="Calibri" w:hAnsi="Calibri" w:cs="Calibri"/>
          <w:position w:val="1"/>
          <w:sz w:val="22"/>
          <w:szCs w:val="22"/>
        </w:rPr>
        <w:t>LSERV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R,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BSERV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CES,</w:t>
      </w:r>
    </w:p>
    <w:p w:rsidR="00EE133A" w:rsidRDefault="007A78F8">
      <w:pPr>
        <w:ind w:left="22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XHT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proofErr w:type="gramStart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ERY</w:t>
      </w:r>
      <w:proofErr w:type="gramEnd"/>
    </w:p>
    <w:p w:rsidR="00EE133A" w:rsidRDefault="007A78F8">
      <w:pPr>
        <w:ind w:left="1081" w:right="1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The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ebsi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as 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 an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in 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ts. The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 dele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upd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creating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cts.</w:t>
      </w:r>
      <w:r w:rsidR="001F1B20"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are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proofErr w:type="spellEnd"/>
      <w:r>
        <w:rPr>
          <w:rFonts w:ascii="Calibri" w:eastAsia="Calibri" w:hAnsi="Calibri" w:cs="Calibri"/>
          <w:sz w:val="22"/>
          <w:szCs w:val="22"/>
        </w:rPr>
        <w:t>. A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ired 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ake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ese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s.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Im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in3tiera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ture.</w:t>
      </w:r>
      <w:proofErr w:type="gramEnd"/>
    </w:p>
    <w:p w:rsidR="00EE133A" w:rsidRDefault="007A78F8">
      <w:pPr>
        <w:spacing w:before="1"/>
        <w:ind w:left="721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: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EE133A" w:rsidRDefault="007A78F8">
      <w:pPr>
        <w:ind w:left="1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iz</w:t>
      </w:r>
      <w:r>
        <w:rPr>
          <w:rFonts w:ascii="Calibri" w:eastAsia="Calibri" w:hAnsi="Calibri" w:cs="Calibri"/>
          <w:b/>
          <w:sz w:val="22"/>
          <w:szCs w:val="22"/>
        </w:rPr>
        <w:t>e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:2</w:t>
      </w:r>
      <w:proofErr w:type="gramEnd"/>
    </w:p>
    <w:p w:rsidR="00EE133A" w:rsidRDefault="007A78F8">
      <w:pPr>
        <w:spacing w:line="260" w:lineRule="exact"/>
        <w:ind w:left="1107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ed</w:t>
      </w:r>
      <w:proofErr w:type="gramStart"/>
      <w:r>
        <w:rPr>
          <w:rFonts w:ascii="Calibri" w:eastAsia="Calibri" w:hAnsi="Calibri" w:cs="Calibri"/>
          <w:b/>
          <w:position w:val="1"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.N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C</w:t>
      </w:r>
      <w:proofErr w:type="gramEnd"/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#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QL</w:t>
      </w:r>
      <w:proofErr w:type="spellEnd"/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ER,WC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,J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Q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5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Q</w:t>
      </w:r>
    </w:p>
    <w:p w:rsidR="00EE133A" w:rsidRDefault="007A78F8">
      <w:pPr>
        <w:ind w:left="1081" w:right="8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This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ired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 site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r.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ired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us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g 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cf</w:t>
      </w:r>
      <w:proofErr w:type="spellEnd"/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ice.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pdo</w:t>
      </w:r>
      <w:r>
        <w:rPr>
          <w:rFonts w:ascii="Calibri" w:eastAsia="Calibri" w:hAnsi="Calibri" w:cs="Calibri"/>
          <w:sz w:val="22"/>
          <w:szCs w:val="22"/>
        </w:rPr>
        <w:t>wn lists in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sz w:val="22"/>
          <w:szCs w:val="22"/>
        </w:rPr>
        <w:t>d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EE133A" w:rsidRDefault="001F1B20">
      <w:pPr>
        <w:ind w:left="1081"/>
        <w:rPr>
          <w:rFonts w:ascii="Calibri" w:eastAsia="Calibri" w:hAnsi="Calibri" w:cs="Calibri"/>
          <w:sz w:val="22"/>
          <w:szCs w:val="22"/>
        </w:rPr>
        <w:sectPr w:rsidR="00EE133A">
          <w:type w:val="continuous"/>
          <w:pgSz w:w="12240" w:h="15840"/>
          <w:pgMar w:top="1480" w:right="700" w:bottom="280" w:left="980" w:header="720" w:footer="720" w:gutter="0"/>
          <w:cols w:num="2" w:space="720" w:equalWidth="0">
            <w:col w:w="2183" w:space="181"/>
            <w:col w:w="8196"/>
          </w:cols>
        </w:sectPr>
      </w:pP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A78F8">
        <w:rPr>
          <w:rFonts w:ascii="Calibri" w:eastAsia="Calibri" w:hAnsi="Calibri" w:cs="Calibri"/>
          <w:sz w:val="22"/>
          <w:szCs w:val="22"/>
        </w:rPr>
        <w:t>a</w:t>
      </w:r>
      <w:r w:rsidR="007A78F8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A78F8"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7A78F8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A78F8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7A78F8">
        <w:rPr>
          <w:rFonts w:ascii="Calibri" w:eastAsia="Calibri" w:hAnsi="Calibri" w:cs="Calibri"/>
          <w:sz w:val="22"/>
          <w:szCs w:val="22"/>
        </w:rPr>
        <w:t xml:space="preserve">ed </w:t>
      </w:r>
      <w:proofErr w:type="spellStart"/>
      <w:r w:rsidR="007A78F8">
        <w:rPr>
          <w:rFonts w:ascii="Calibri" w:eastAsia="Calibri" w:hAnsi="Calibri" w:cs="Calibri"/>
          <w:sz w:val="22"/>
          <w:szCs w:val="22"/>
        </w:rPr>
        <w:t>li</w:t>
      </w:r>
      <w:r w:rsidR="007A78F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A78F8">
        <w:rPr>
          <w:rFonts w:ascii="Calibri" w:eastAsia="Calibri" w:hAnsi="Calibri" w:cs="Calibri"/>
          <w:sz w:val="22"/>
          <w:szCs w:val="22"/>
        </w:rPr>
        <w:t>q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7A78F8">
        <w:rPr>
          <w:rFonts w:ascii="Calibri" w:eastAsia="Calibri" w:hAnsi="Calibri" w:cs="Calibri"/>
          <w:sz w:val="22"/>
          <w:szCs w:val="22"/>
        </w:rPr>
        <w:t>f</w:t>
      </w:r>
      <w:r w:rsidR="007A78F8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A78F8">
        <w:rPr>
          <w:rFonts w:ascii="Calibri" w:eastAsia="Calibri" w:hAnsi="Calibri" w:cs="Calibri"/>
          <w:sz w:val="22"/>
          <w:szCs w:val="22"/>
        </w:rPr>
        <w:t>r</w:t>
      </w:r>
      <w:r w:rsidR="007A78F8">
        <w:rPr>
          <w:rFonts w:ascii="Calibri" w:eastAsia="Calibri" w:hAnsi="Calibri" w:cs="Calibri"/>
          <w:spacing w:val="-2"/>
          <w:sz w:val="22"/>
          <w:szCs w:val="22"/>
        </w:rPr>
        <w:t xml:space="preserve"> x</w:t>
      </w:r>
      <w:r w:rsidR="007A78F8">
        <w:rPr>
          <w:rFonts w:ascii="Calibri" w:eastAsia="Calibri" w:hAnsi="Calibri" w:cs="Calibri"/>
          <w:spacing w:val="2"/>
          <w:sz w:val="22"/>
          <w:szCs w:val="22"/>
        </w:rPr>
        <w:t>m</w:t>
      </w:r>
      <w:r w:rsidR="007A78F8">
        <w:rPr>
          <w:rFonts w:ascii="Calibri" w:eastAsia="Calibri" w:hAnsi="Calibri" w:cs="Calibri"/>
          <w:sz w:val="22"/>
          <w:szCs w:val="22"/>
        </w:rPr>
        <w:t>l b</w:t>
      </w:r>
      <w:r w:rsidR="007A78F8">
        <w:rPr>
          <w:rFonts w:ascii="Calibri" w:eastAsia="Calibri" w:hAnsi="Calibri" w:cs="Calibri"/>
          <w:spacing w:val="-1"/>
          <w:sz w:val="22"/>
          <w:szCs w:val="22"/>
        </w:rPr>
        <w:t>ind</w:t>
      </w:r>
      <w:r w:rsidR="007A78F8">
        <w:rPr>
          <w:rFonts w:ascii="Calibri" w:eastAsia="Calibri" w:hAnsi="Calibri" w:cs="Calibri"/>
          <w:sz w:val="22"/>
          <w:szCs w:val="22"/>
        </w:rPr>
        <w:t>i</w:t>
      </w:r>
      <w:r w:rsidR="007A78F8">
        <w:rPr>
          <w:rFonts w:ascii="Calibri" w:eastAsia="Calibri" w:hAnsi="Calibri" w:cs="Calibri"/>
          <w:spacing w:val="-1"/>
          <w:sz w:val="22"/>
          <w:szCs w:val="22"/>
        </w:rPr>
        <w:t>ng</w:t>
      </w:r>
      <w:r w:rsidR="007A78F8"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EE133A" w:rsidRDefault="007A78F8">
      <w:pPr>
        <w:spacing w:before="65"/>
        <w:ind w:left="3084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lastRenderedPageBreak/>
        <w:t>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eboo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EE133A" w:rsidRDefault="007A78F8">
      <w:pPr>
        <w:ind w:left="344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b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: 1</w:t>
      </w:r>
    </w:p>
    <w:p w:rsidR="00EE133A" w:rsidRDefault="007A78F8">
      <w:pPr>
        <w:spacing w:line="260" w:lineRule="exact"/>
        <w:ind w:left="3471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ed</w:t>
      </w:r>
      <w:proofErr w:type="gramStart"/>
      <w:r>
        <w:rPr>
          <w:rFonts w:ascii="Calibri" w:eastAsia="Calibri" w:hAnsi="Calibri" w:cs="Calibri"/>
          <w:b/>
          <w:position w:val="1"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.N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C</w:t>
      </w:r>
      <w:proofErr w:type="gramEnd"/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#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QL</w:t>
      </w:r>
      <w:proofErr w:type="spellEnd"/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TM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,J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Q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UE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Y</w:t>
      </w:r>
    </w:p>
    <w:p w:rsidR="00EE133A" w:rsidRDefault="007A78F8">
      <w:pPr>
        <w:ind w:left="34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EE133A" w:rsidRDefault="00EE133A">
      <w:pPr>
        <w:spacing w:before="9" w:line="260" w:lineRule="exact"/>
        <w:rPr>
          <w:sz w:val="26"/>
          <w:szCs w:val="26"/>
        </w:rPr>
      </w:pPr>
    </w:p>
    <w:p w:rsidR="00EE133A" w:rsidRDefault="007A78F8">
      <w:pPr>
        <w:ind w:left="3084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me: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et </w:t>
      </w:r>
      <w:proofErr w:type="spellStart"/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</w:p>
    <w:p w:rsidR="00EE133A" w:rsidRDefault="007A78F8">
      <w:pPr>
        <w:ind w:left="34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b/>
          <w:sz w:val="22"/>
          <w:szCs w:val="22"/>
        </w:rPr>
        <w:t>e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:1</w:t>
      </w:r>
      <w:proofErr w:type="gramEnd"/>
    </w:p>
    <w:p w:rsidR="00EE133A" w:rsidRDefault="007A78F8">
      <w:pPr>
        <w:ind w:left="3444" w:right="103" w:firstLine="26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proofErr w:type="gramEnd"/>
      <w:r>
        <w:rPr>
          <w:rFonts w:ascii="Calibri" w:eastAsia="Calibri" w:hAnsi="Calibri" w:cs="Calibri"/>
          <w:b/>
          <w:spacing w:val="-2"/>
          <w:sz w:val="22"/>
          <w:szCs w:val="22"/>
        </w:rPr>
        <w:t>#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QL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TM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,J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UE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Q Des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ely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 static 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ll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egistra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EE133A" w:rsidRDefault="00EE133A">
      <w:pPr>
        <w:spacing w:before="7" w:line="260" w:lineRule="exact"/>
        <w:rPr>
          <w:sz w:val="26"/>
          <w:szCs w:val="26"/>
        </w:rPr>
      </w:pPr>
    </w:p>
    <w:p w:rsidR="00EE133A" w:rsidRDefault="007A78F8">
      <w:pPr>
        <w:ind w:left="3084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pacing w:val="6"/>
          <w:sz w:val="22"/>
          <w:szCs w:val="22"/>
        </w:rPr>
        <w:t>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: 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proofErr w:type="spellEnd"/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sh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eb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te to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ca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EE133A" w:rsidRDefault="007A78F8">
      <w:pPr>
        <w:ind w:left="34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:1</w:t>
      </w:r>
      <w:proofErr w:type="gramEnd"/>
    </w:p>
    <w:p w:rsidR="00EE133A" w:rsidRDefault="007A78F8">
      <w:pPr>
        <w:spacing w:before="1"/>
        <w:ind w:left="3468" w:right="787" w:firstLine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 w:rsidR="001F1B2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proofErr w:type="gramEnd"/>
      <w:r>
        <w:rPr>
          <w:rFonts w:ascii="Calibri" w:eastAsia="Calibri" w:hAnsi="Calibri" w:cs="Calibri"/>
          <w:b/>
          <w:spacing w:val="-2"/>
          <w:sz w:val="22"/>
          <w:szCs w:val="22"/>
        </w:rPr>
        <w:t>#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 xml:space="preserve">QL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TM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,J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UE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Q De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 xml:space="preserve">ired </w:t>
      </w:r>
      <w:r w:rsidR="001F1B20">
        <w:rPr>
          <w:rFonts w:ascii="Calibri" w:eastAsia="Calibri" w:hAnsi="Calibri" w:cs="Calibri"/>
          <w:spacing w:val="-2"/>
          <w:sz w:val="22"/>
          <w:szCs w:val="22"/>
        </w:rPr>
        <w:t>localizing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 En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lish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xican</w:t>
      </w:r>
    </w:p>
    <w:p w:rsidR="00EE133A" w:rsidRDefault="007A78F8">
      <w:pPr>
        <w:ind w:left="3444" w:right="67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per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all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ctly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 in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n-s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 w:rsidR="001F1B2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EE133A">
      <w:pPr>
        <w:spacing w:before="14" w:line="220" w:lineRule="exact"/>
        <w:rPr>
          <w:sz w:val="22"/>
          <w:szCs w:val="22"/>
        </w:rPr>
        <w:sectPr w:rsidR="00EE133A">
          <w:pgSz w:w="12240" w:h="15840"/>
          <w:pgMar w:top="1380" w:right="720" w:bottom="280" w:left="980" w:header="720" w:footer="720" w:gutter="0"/>
          <w:cols w:space="720"/>
        </w:sectPr>
      </w:pPr>
    </w:p>
    <w:p w:rsidR="00EE133A" w:rsidRDefault="007A78F8">
      <w:pPr>
        <w:spacing w:before="18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z w:val="22"/>
          <w:szCs w:val="22"/>
        </w:rPr>
        <w:lastRenderedPageBreak/>
        <w:t>E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ona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l</w:t>
      </w:r>
    </w:p>
    <w:p w:rsidR="00EE133A" w:rsidRDefault="007A78F8">
      <w:pPr>
        <w:ind w:left="119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z w:val="22"/>
          <w:szCs w:val="22"/>
        </w:rPr>
        <w:t>Q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n</w:t>
      </w: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EE133A">
      <w:pPr>
        <w:spacing w:before="5" w:line="260" w:lineRule="exact"/>
        <w:rPr>
          <w:sz w:val="26"/>
          <w:szCs w:val="26"/>
        </w:rPr>
      </w:pPr>
    </w:p>
    <w:p w:rsidR="00EE133A" w:rsidRDefault="007A78F8">
      <w:pPr>
        <w:spacing w:line="260" w:lineRule="exact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z w:val="22"/>
          <w:szCs w:val="22"/>
        </w:rPr>
        <w:t>Pers</w:t>
      </w:r>
      <w:r>
        <w:rPr>
          <w:rFonts w:ascii="Calibri" w:eastAsia="Calibri" w:hAnsi="Calibri" w:cs="Calibri"/>
          <w:b/>
          <w:color w:val="009AD0"/>
          <w:spacing w:val="-1"/>
          <w:sz w:val="22"/>
          <w:szCs w:val="22"/>
        </w:rPr>
        <w:t>ona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>l</w:t>
      </w:r>
    </w:p>
    <w:p w:rsidR="00EE133A" w:rsidRDefault="007A78F8">
      <w:pPr>
        <w:spacing w:before="15"/>
        <w:rPr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lastRenderedPageBreak/>
        <w:t></w:t>
      </w:r>
      <w:r>
        <w:rPr>
          <w:sz w:val="24"/>
          <w:szCs w:val="24"/>
        </w:rPr>
        <w:t>Anna</w:t>
      </w:r>
      <w:r w:rsidR="008A017A">
        <w:rPr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</w:p>
    <w:p w:rsidR="00EE133A" w:rsidRDefault="007A78F8">
      <w:pPr>
        <w:spacing w:before="1"/>
        <w:ind w:left="72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 in Ele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and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troni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 En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g2011</w:t>
      </w:r>
    </w:p>
    <w:p w:rsidR="00EE133A" w:rsidRDefault="007A78F8">
      <w:pPr>
        <w:spacing w:line="260" w:lineRule="exact"/>
        <w:ind w:left="1081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NS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 w:rsidR="008A017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</w:t>
      </w:r>
      <w:proofErr w:type="gramEnd"/>
      <w:r w:rsidR="008A017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ring</w:t>
      </w:r>
      <w:r w:rsidR="008A017A">
        <w:rPr>
          <w:sz w:val="24"/>
          <w:szCs w:val="24"/>
        </w:rPr>
        <w:t xml:space="preserve"> </w:t>
      </w:r>
      <w:r>
        <w:rPr>
          <w:sz w:val="24"/>
          <w:szCs w:val="24"/>
        </w:rPr>
        <w:t>Coi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tore| 8</w:t>
      </w:r>
      <w:r>
        <w:rPr>
          <w:spacing w:val="2"/>
          <w:sz w:val="24"/>
          <w:szCs w:val="24"/>
        </w:rPr>
        <w:t>5</w:t>
      </w:r>
      <w:r>
        <w:rPr>
          <w:sz w:val="24"/>
          <w:szCs w:val="24"/>
        </w:rPr>
        <w:t>%</w:t>
      </w:r>
    </w:p>
    <w:p w:rsidR="00EE133A" w:rsidRDefault="007A78F8">
      <w:pPr>
        <w:spacing w:before="2"/>
        <w:ind w:left="5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Se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 w:rsidR="008A017A">
        <w:rPr>
          <w:sz w:val="24"/>
          <w:szCs w:val="24"/>
        </w:rPr>
        <w:t xml:space="preserve"> </w:t>
      </w:r>
      <w:r>
        <w:rPr>
          <w:sz w:val="24"/>
          <w:szCs w:val="24"/>
        </w:rPr>
        <w:t>Edu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EE133A" w:rsidRDefault="007A78F8">
      <w:pPr>
        <w:spacing w:line="280" w:lineRule="exact"/>
        <w:ind w:left="725"/>
        <w:rPr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position w:val="1"/>
          <w:sz w:val="24"/>
          <w:szCs w:val="24"/>
        </w:rPr>
        <w:t>RKR</w:t>
      </w:r>
      <w:proofErr w:type="spellEnd"/>
      <w:proofErr w:type="gramEnd"/>
      <w:r>
        <w:rPr>
          <w:position w:val="1"/>
          <w:sz w:val="24"/>
          <w:szCs w:val="24"/>
        </w:rPr>
        <w:t xml:space="preserve"> Hi</w:t>
      </w:r>
      <w:r>
        <w:rPr>
          <w:spacing w:val="-2"/>
          <w:position w:val="1"/>
          <w:sz w:val="24"/>
          <w:szCs w:val="24"/>
        </w:rPr>
        <w:t>g</w:t>
      </w:r>
      <w:r>
        <w:rPr>
          <w:position w:val="1"/>
          <w:sz w:val="24"/>
          <w:szCs w:val="24"/>
        </w:rPr>
        <w:t>h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r S</w:t>
      </w:r>
      <w:r>
        <w:rPr>
          <w:spacing w:val="1"/>
          <w:position w:val="1"/>
          <w:sz w:val="24"/>
          <w:szCs w:val="24"/>
        </w:rPr>
        <w:t>e</w:t>
      </w:r>
      <w:r>
        <w:rPr>
          <w:spacing w:val="-1"/>
          <w:position w:val="1"/>
          <w:sz w:val="24"/>
          <w:szCs w:val="24"/>
        </w:rPr>
        <w:t>c</w:t>
      </w:r>
      <w:r>
        <w:rPr>
          <w:position w:val="1"/>
          <w:sz w:val="24"/>
          <w:szCs w:val="24"/>
        </w:rPr>
        <w:t>ond</w:t>
      </w:r>
      <w:r>
        <w:rPr>
          <w:spacing w:val="-1"/>
          <w:position w:val="1"/>
          <w:sz w:val="24"/>
          <w:szCs w:val="24"/>
        </w:rPr>
        <w:t>a</w:t>
      </w:r>
      <w:r>
        <w:rPr>
          <w:spacing w:val="4"/>
          <w:position w:val="1"/>
          <w:sz w:val="24"/>
          <w:szCs w:val="24"/>
        </w:rPr>
        <w:t>r</w:t>
      </w:r>
      <w:r>
        <w:rPr>
          <w:position w:val="1"/>
          <w:sz w:val="24"/>
          <w:szCs w:val="24"/>
        </w:rPr>
        <w:t>y</w:t>
      </w:r>
      <w:r>
        <w:rPr>
          <w:spacing w:val="1"/>
          <w:position w:val="1"/>
          <w:sz w:val="24"/>
          <w:szCs w:val="24"/>
        </w:rPr>
        <w:t>S</w:t>
      </w:r>
      <w:r>
        <w:rPr>
          <w:spacing w:val="-1"/>
          <w:position w:val="1"/>
          <w:sz w:val="24"/>
          <w:szCs w:val="24"/>
        </w:rPr>
        <w:t>c</w:t>
      </w:r>
      <w:r>
        <w:rPr>
          <w:position w:val="1"/>
          <w:sz w:val="24"/>
          <w:szCs w:val="24"/>
        </w:rPr>
        <w:t>hool|2007|79%</w:t>
      </w:r>
    </w:p>
    <w:p w:rsidR="00EE133A" w:rsidRDefault="007A78F8">
      <w:pPr>
        <w:spacing w:line="260" w:lineRule="exact"/>
        <w:ind w:left="5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hool </w:t>
      </w:r>
      <w:proofErr w:type="gramStart"/>
      <w:r>
        <w:rPr>
          <w:sz w:val="24"/>
          <w:szCs w:val="24"/>
        </w:rPr>
        <w:t>( 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proofErr w:type="gramEnd"/>
      <w:r>
        <w:rPr>
          <w:sz w:val="24"/>
          <w:szCs w:val="24"/>
        </w:rPr>
        <w:t xml:space="preserve"> 10)</w:t>
      </w:r>
    </w:p>
    <w:p w:rsidR="00EE133A" w:rsidRDefault="007A78F8">
      <w:pPr>
        <w:spacing w:line="280" w:lineRule="exact"/>
        <w:ind w:left="725"/>
        <w:rPr>
          <w:sz w:val="24"/>
          <w:szCs w:val="24"/>
        </w:rPr>
        <w:sectPr w:rsidR="00EE133A">
          <w:type w:val="continuous"/>
          <w:pgSz w:w="12240" w:h="15840"/>
          <w:pgMar w:top="1480" w:right="720" w:bottom="280" w:left="980" w:header="720" w:footer="720" w:gutter="0"/>
          <w:cols w:num="2" w:space="720" w:equalWidth="0">
            <w:col w:w="1298" w:space="1066"/>
            <w:col w:w="8176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position w:val="1"/>
          <w:sz w:val="24"/>
          <w:szCs w:val="24"/>
        </w:rPr>
        <w:t>RKR</w:t>
      </w:r>
      <w:proofErr w:type="spellEnd"/>
      <w:proofErr w:type="gramEnd"/>
      <w:r>
        <w:rPr>
          <w:position w:val="1"/>
          <w:sz w:val="24"/>
          <w:szCs w:val="24"/>
        </w:rPr>
        <w:t xml:space="preserve"> Hi</w:t>
      </w:r>
      <w:r>
        <w:rPr>
          <w:spacing w:val="-2"/>
          <w:position w:val="1"/>
          <w:sz w:val="24"/>
          <w:szCs w:val="24"/>
        </w:rPr>
        <w:t>g</w:t>
      </w:r>
      <w:r>
        <w:rPr>
          <w:position w:val="1"/>
          <w:sz w:val="24"/>
          <w:szCs w:val="24"/>
        </w:rPr>
        <w:t>h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r S</w:t>
      </w:r>
      <w:r>
        <w:rPr>
          <w:spacing w:val="1"/>
          <w:position w:val="1"/>
          <w:sz w:val="24"/>
          <w:szCs w:val="24"/>
        </w:rPr>
        <w:t>e</w:t>
      </w:r>
      <w:r>
        <w:rPr>
          <w:spacing w:val="-1"/>
          <w:position w:val="1"/>
          <w:sz w:val="24"/>
          <w:szCs w:val="24"/>
        </w:rPr>
        <w:t>c</w:t>
      </w:r>
      <w:r>
        <w:rPr>
          <w:position w:val="1"/>
          <w:sz w:val="24"/>
          <w:szCs w:val="24"/>
        </w:rPr>
        <w:t>ond</w:t>
      </w:r>
      <w:r>
        <w:rPr>
          <w:spacing w:val="-1"/>
          <w:position w:val="1"/>
          <w:sz w:val="24"/>
          <w:szCs w:val="24"/>
        </w:rPr>
        <w:t>a</w:t>
      </w:r>
      <w:r>
        <w:rPr>
          <w:spacing w:val="4"/>
          <w:position w:val="1"/>
          <w:sz w:val="24"/>
          <w:szCs w:val="24"/>
        </w:rPr>
        <w:t>r</w:t>
      </w:r>
      <w:r>
        <w:rPr>
          <w:position w:val="1"/>
          <w:sz w:val="24"/>
          <w:szCs w:val="24"/>
        </w:rPr>
        <w:t>y</w:t>
      </w:r>
      <w:r>
        <w:rPr>
          <w:spacing w:val="1"/>
          <w:position w:val="1"/>
          <w:sz w:val="24"/>
          <w:szCs w:val="24"/>
        </w:rPr>
        <w:t>S</w:t>
      </w:r>
      <w:r>
        <w:rPr>
          <w:spacing w:val="-1"/>
          <w:position w:val="1"/>
          <w:sz w:val="24"/>
          <w:szCs w:val="24"/>
        </w:rPr>
        <w:t>c</w:t>
      </w:r>
      <w:r>
        <w:rPr>
          <w:position w:val="1"/>
          <w:sz w:val="24"/>
          <w:szCs w:val="24"/>
        </w:rPr>
        <w:t>hool|2005|8</w:t>
      </w:r>
      <w:r>
        <w:rPr>
          <w:spacing w:val="2"/>
          <w:position w:val="1"/>
          <w:sz w:val="24"/>
          <w:szCs w:val="24"/>
        </w:rPr>
        <w:t>6</w:t>
      </w:r>
      <w:r>
        <w:rPr>
          <w:position w:val="1"/>
          <w:sz w:val="24"/>
          <w:szCs w:val="24"/>
        </w:rPr>
        <w:t>%</w:t>
      </w:r>
    </w:p>
    <w:p w:rsidR="00EE133A" w:rsidRDefault="007A78F8">
      <w:pPr>
        <w:spacing w:before="4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9AD0"/>
          <w:sz w:val="22"/>
          <w:szCs w:val="22"/>
        </w:rPr>
        <w:lastRenderedPageBreak/>
        <w:t>Det</w:t>
      </w:r>
      <w:r>
        <w:rPr>
          <w:rFonts w:ascii="Calibri" w:eastAsia="Calibri" w:hAnsi="Calibri" w:cs="Calibri"/>
          <w:b/>
          <w:color w:val="009AD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9AD0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color w:val="009AD0"/>
          <w:sz w:val="22"/>
          <w:szCs w:val="22"/>
        </w:rPr>
        <w:t xml:space="preserve">s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                                                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>5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z w:val="22"/>
          <w:szCs w:val="22"/>
        </w:rPr>
        <w:t>ears</w:t>
      </w:r>
    </w:p>
    <w:p w:rsidR="00EE133A" w:rsidRDefault="007A78F8">
      <w:pPr>
        <w:ind w:left="3912" w:right="236" w:hanging="14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ss       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gUn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EE133A" w:rsidRDefault="007A78F8">
      <w:pPr>
        <w:ind w:left="24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me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 the</w:t>
      </w:r>
      <w:r w:rsidR="008A017A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 xml:space="preserve">r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>:</w:t>
      </w:r>
      <w:proofErr w:type="spellStart"/>
      <w:r>
        <w:rPr>
          <w:rFonts w:ascii="Calibri" w:eastAsia="Calibri" w:hAnsi="Calibri" w:cs="Calibri"/>
          <w:sz w:val="22"/>
          <w:szCs w:val="22"/>
        </w:rPr>
        <w:t>SivarajK</w:t>
      </w:r>
      <w:proofErr w:type="spellEnd"/>
      <w:proofErr w:type="gramEnd"/>
    </w:p>
    <w:p w:rsidR="00EE133A" w:rsidRDefault="007A78F8">
      <w:pPr>
        <w:ind w:left="24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upa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n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eacher </w:t>
      </w:r>
      <w:proofErr w:type="spellStart"/>
      <w:r>
        <w:rPr>
          <w:rFonts w:ascii="Calibri" w:eastAsia="Calibri" w:hAnsi="Calibri" w:cs="Calibri"/>
          <w:sz w:val="22"/>
          <w:szCs w:val="22"/>
        </w:rPr>
        <w:t>inEn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lish</w:t>
      </w:r>
      <w:proofErr w:type="spellEnd"/>
    </w:p>
    <w:p w:rsidR="00EE133A" w:rsidRDefault="007A78F8">
      <w:pPr>
        <w:spacing w:line="260" w:lineRule="exact"/>
        <w:ind w:left="24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Bl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oo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ou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p                                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: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B</w:t>
      </w:r>
      <w:proofErr w:type="gramEnd"/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proofErr w:type="spellEnd"/>
    </w:p>
    <w:p w:rsidR="00EE133A" w:rsidRDefault="00EE133A">
      <w:pPr>
        <w:spacing w:before="2" w:line="140" w:lineRule="exact"/>
        <w:rPr>
          <w:sz w:val="15"/>
          <w:szCs w:val="15"/>
        </w:rPr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7A78F8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 w:rsidR="008A017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 w:rsidR="008A017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fur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ed</w:t>
      </w:r>
      <w:r w:rsidR="008A017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 w:rsidR="008A017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 w:rsidR="008A017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true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 w:rsidR="008A017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be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 w:rsidR="008A017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 w:rsidR="008A017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wled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EE133A" w:rsidRDefault="00EE133A">
      <w:pPr>
        <w:spacing w:before="3" w:line="100" w:lineRule="exact"/>
        <w:rPr>
          <w:sz w:val="11"/>
          <w:szCs w:val="11"/>
        </w:rPr>
      </w:pPr>
    </w:p>
    <w:p w:rsidR="00EE133A" w:rsidRDefault="00EE133A">
      <w:pPr>
        <w:spacing w:line="200" w:lineRule="exact"/>
      </w:pPr>
    </w:p>
    <w:p w:rsidR="00EE133A" w:rsidRDefault="007A78F8">
      <w:pPr>
        <w:ind w:right="1665"/>
        <w:jc w:val="right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</w:p>
    <w:p w:rsidR="00EE133A" w:rsidRDefault="00EE133A">
      <w:pPr>
        <w:spacing w:before="2" w:line="140" w:lineRule="exact"/>
        <w:rPr>
          <w:sz w:val="15"/>
          <w:szCs w:val="15"/>
        </w:rPr>
      </w:pPr>
    </w:p>
    <w:p w:rsidR="00EE133A" w:rsidRDefault="00EE133A">
      <w:pPr>
        <w:spacing w:line="200" w:lineRule="exact"/>
      </w:pPr>
    </w:p>
    <w:p w:rsidR="00EE133A" w:rsidRDefault="00EE133A">
      <w:pPr>
        <w:spacing w:line="200" w:lineRule="exact"/>
      </w:pPr>
    </w:p>
    <w:p w:rsidR="00EE133A" w:rsidRDefault="007A78F8">
      <w:pPr>
        <w:ind w:right="1255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ishnan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iva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</w:t>
      </w:r>
      <w:proofErr w:type="spellEnd"/>
    </w:p>
    <w:sectPr w:rsidR="00EE133A" w:rsidSect="005B0702">
      <w:type w:val="continuous"/>
      <w:pgSz w:w="12240" w:h="15840"/>
      <w:pgMar w:top="1480" w:right="72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97C1D"/>
    <w:multiLevelType w:val="multilevel"/>
    <w:tmpl w:val="82902B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C9F17F9"/>
    <w:multiLevelType w:val="hybridMultilevel"/>
    <w:tmpl w:val="9E42B91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6E4514B7"/>
    <w:multiLevelType w:val="hybridMultilevel"/>
    <w:tmpl w:val="0F30F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C347F"/>
    <w:multiLevelType w:val="hybridMultilevel"/>
    <w:tmpl w:val="3E468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33A"/>
    <w:rsid w:val="00013853"/>
    <w:rsid w:val="00054F5D"/>
    <w:rsid w:val="00171648"/>
    <w:rsid w:val="001F1B20"/>
    <w:rsid w:val="002631FE"/>
    <w:rsid w:val="00381A90"/>
    <w:rsid w:val="003937F6"/>
    <w:rsid w:val="003F7978"/>
    <w:rsid w:val="004F7241"/>
    <w:rsid w:val="005604DD"/>
    <w:rsid w:val="00584AFD"/>
    <w:rsid w:val="005B0702"/>
    <w:rsid w:val="005F5066"/>
    <w:rsid w:val="006915BA"/>
    <w:rsid w:val="006A0B39"/>
    <w:rsid w:val="00701D88"/>
    <w:rsid w:val="007A78F8"/>
    <w:rsid w:val="007E401A"/>
    <w:rsid w:val="00846367"/>
    <w:rsid w:val="0084788E"/>
    <w:rsid w:val="00856737"/>
    <w:rsid w:val="0088359D"/>
    <w:rsid w:val="008A017A"/>
    <w:rsid w:val="008B0396"/>
    <w:rsid w:val="00A24D31"/>
    <w:rsid w:val="00A6664B"/>
    <w:rsid w:val="00BF10D4"/>
    <w:rsid w:val="00C332B2"/>
    <w:rsid w:val="00CF559E"/>
    <w:rsid w:val="00CF666D"/>
    <w:rsid w:val="00D10BCF"/>
    <w:rsid w:val="00D635FA"/>
    <w:rsid w:val="00DA1CDB"/>
    <w:rsid w:val="00DA2100"/>
    <w:rsid w:val="00DF1C76"/>
    <w:rsid w:val="00E52FA2"/>
    <w:rsid w:val="00E91FEE"/>
    <w:rsid w:val="00EE1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33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-sharpcorn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tnetkrish@outlook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4BED3-64BC-4322-BFD9-07C0224B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sivarajk</dc:creator>
  <cp:lastModifiedBy>ADMIN</cp:lastModifiedBy>
  <cp:revision>2</cp:revision>
  <dcterms:created xsi:type="dcterms:W3CDTF">2016-10-23T21:17:00Z</dcterms:created>
  <dcterms:modified xsi:type="dcterms:W3CDTF">2016-10-23T21:17:00Z</dcterms:modified>
</cp:coreProperties>
</file>